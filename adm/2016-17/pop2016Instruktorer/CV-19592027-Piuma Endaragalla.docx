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40" w:type="dxa"/>
        <w:tblInd w:w="108" w:type="dxa"/>
        <w:tblBorders>
          <w:top w:val="single" w:sz="12" w:space="0" w:color="F2F2F2" w:themeColor="background1" w:themeShade="F2"/>
          <w:left w:val="single" w:sz="12" w:space="0" w:color="F2F2F2" w:themeColor="background1" w:themeShade="F2"/>
          <w:bottom w:val="single" w:sz="12" w:space="0" w:color="F2F2F2" w:themeColor="background1" w:themeShade="F2"/>
          <w:right w:val="single" w:sz="12" w:space="0" w:color="F2F2F2" w:themeColor="background1" w:themeShade="F2"/>
          <w:insideH w:val="single" w:sz="12" w:space="0" w:color="F2F2F2" w:themeColor="background1" w:themeShade="F2"/>
          <w:insideV w:val="single" w:sz="12" w:space="0" w:color="F2F2F2" w:themeColor="background1" w:themeShade="F2"/>
        </w:tblBorders>
        <w:tblLook w:val="04A0"/>
      </w:tblPr>
      <w:tblGrid>
        <w:gridCol w:w="450"/>
        <w:gridCol w:w="2970"/>
        <w:gridCol w:w="1575"/>
        <w:gridCol w:w="135"/>
        <w:gridCol w:w="2115"/>
        <w:gridCol w:w="585"/>
        <w:gridCol w:w="1710"/>
      </w:tblGrid>
      <w:tr w:rsidR="00761FFF" w:rsidRPr="00EC4433" w:rsidTr="00FA37CC">
        <w:tc>
          <w:tcPr>
            <w:tcW w:w="450" w:type="dxa"/>
            <w:shd w:val="clear" w:color="auto" w:fill="002060"/>
          </w:tcPr>
          <w:p w:rsidR="00611472" w:rsidRPr="00EC4433" w:rsidRDefault="00611472" w:rsidP="00C94988">
            <w:pPr>
              <w:spacing w:line="276" w:lineRule="auto"/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 w:rsidRPr="00EC4433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2970" w:type="dxa"/>
            <w:shd w:val="clear" w:color="auto" w:fill="002060"/>
          </w:tcPr>
          <w:p w:rsidR="00611472" w:rsidRPr="00EC4433" w:rsidRDefault="00884E0D" w:rsidP="00C94988">
            <w:pPr>
              <w:spacing w:line="276" w:lineRule="auto"/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 w:rsidRPr="00884E0D">
              <w:rPr>
                <w:rFonts w:ascii="Tahoma" w:hAnsi="Tahoma" w:cs="Tahoma"/>
                <w:b/>
                <w:noProof/>
                <w:color w:val="FFFFFF" w:themeColor="background1"/>
                <w:sz w:val="18"/>
                <w:szCs w:val="1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40.65pt;margin-top:-22.05pt;width:376.95pt;height:21.75pt;z-index:251658240;mso-position-horizontal-relative:text;mso-position-vertical-relative:text" stroked="f">
                  <v:textbox style="mso-next-textbox:#_x0000_s1028">
                    <w:txbxContent>
                      <w:p w:rsidR="00851917" w:rsidRPr="006165CA" w:rsidRDefault="00851917" w:rsidP="00770E41">
                        <w:pPr>
                          <w:jc w:val="center"/>
                          <w:rPr>
                            <w:rFonts w:cs="Tahoma"/>
                            <w:b/>
                            <w:color w:val="FF0000"/>
                          </w:rPr>
                        </w:pPr>
                        <w:r w:rsidRPr="006165CA">
                          <w:rPr>
                            <w:rFonts w:cs="Tahoma"/>
                            <w:b/>
                            <w:color w:val="FF0000"/>
                          </w:rPr>
                          <w:t>CURRICULUM VITAE (CV)</w:t>
                        </w:r>
                        <w:r w:rsidR="00571AF7">
                          <w:rPr>
                            <w:rFonts w:cs="Tahoma"/>
                            <w:b/>
                            <w:color w:val="FF0000"/>
                          </w:rPr>
                          <w:t xml:space="preserve"> </w:t>
                        </w:r>
                      </w:p>
                      <w:p w:rsidR="00851917" w:rsidRPr="006165CA" w:rsidRDefault="00851917" w:rsidP="00770E41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</w:txbxContent>
                  </v:textbox>
                </v:shape>
              </w:pict>
            </w:r>
            <w:r w:rsidR="00611472" w:rsidRPr="00EC4433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General</w:t>
            </w:r>
          </w:p>
        </w:tc>
        <w:tc>
          <w:tcPr>
            <w:tcW w:w="6120" w:type="dxa"/>
            <w:gridSpan w:val="5"/>
            <w:shd w:val="clear" w:color="auto" w:fill="002060"/>
          </w:tcPr>
          <w:p w:rsidR="00611472" w:rsidRPr="00EC4433" w:rsidRDefault="00611472" w:rsidP="00C94988">
            <w:pPr>
              <w:spacing w:line="276" w:lineRule="auto"/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611472" w:rsidRPr="00EC4433" w:rsidTr="00FA37CC">
        <w:tc>
          <w:tcPr>
            <w:tcW w:w="450" w:type="dxa"/>
            <w:shd w:val="clear" w:color="auto" w:fill="8DB3E2" w:themeFill="text2" w:themeFillTint="66"/>
          </w:tcPr>
          <w:p w:rsidR="00611472" w:rsidRPr="00EC4433" w:rsidRDefault="00611472" w:rsidP="00C94988">
            <w:pPr>
              <w:spacing w:line="276" w:lineRule="auto"/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8DB3E2" w:themeFill="text2" w:themeFillTint="66"/>
          </w:tcPr>
          <w:p w:rsidR="00611472" w:rsidRPr="00EC4433" w:rsidRDefault="00611472" w:rsidP="00C94988">
            <w:pPr>
              <w:spacing w:line="276" w:lineRule="auto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EC4433">
              <w:rPr>
                <w:rFonts w:ascii="Tahoma" w:hAnsi="Tahoma" w:cs="Tahoma"/>
                <w:color w:val="000000" w:themeColor="text1"/>
                <w:sz w:val="18"/>
                <w:szCs w:val="18"/>
              </w:rPr>
              <w:t>1.1 Name</w:t>
            </w:r>
          </w:p>
        </w:tc>
        <w:tc>
          <w:tcPr>
            <w:tcW w:w="6120" w:type="dxa"/>
            <w:gridSpan w:val="5"/>
            <w:shd w:val="clear" w:color="auto" w:fill="FFFFFF" w:themeFill="background1"/>
          </w:tcPr>
          <w:p w:rsidR="00EF633A" w:rsidRPr="00CD6A41" w:rsidRDefault="00985E45" w:rsidP="00985E45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985E45">
              <w:rPr>
                <w:rFonts w:ascii="Tahoma" w:hAnsi="Tahoma" w:cs="Tahoma"/>
                <w:b/>
                <w:sz w:val="18"/>
                <w:szCs w:val="18"/>
              </w:rPr>
              <w:t>Piuma</w:t>
            </w:r>
            <w:proofErr w:type="spellEnd"/>
            <w:r w:rsidRPr="00985E4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985E45">
              <w:rPr>
                <w:rFonts w:ascii="Tahoma" w:hAnsi="Tahoma" w:cs="Tahoma"/>
                <w:b/>
                <w:sz w:val="18"/>
                <w:szCs w:val="18"/>
              </w:rPr>
              <w:t>Priyanka</w:t>
            </w:r>
            <w:proofErr w:type="spellEnd"/>
            <w:r w:rsidRPr="00985E4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985E45">
              <w:rPr>
                <w:rFonts w:ascii="Tahoma" w:hAnsi="Tahoma" w:cs="Tahoma"/>
                <w:b/>
                <w:sz w:val="18"/>
                <w:szCs w:val="18"/>
              </w:rPr>
              <w:t>Endaragalla</w:t>
            </w:r>
            <w:proofErr w:type="spellEnd"/>
            <w:r w:rsidRPr="00985E4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</w:p>
        </w:tc>
      </w:tr>
      <w:tr w:rsidR="00CB66E5" w:rsidRPr="00EC4433" w:rsidTr="00FA37CC">
        <w:tc>
          <w:tcPr>
            <w:tcW w:w="450" w:type="dxa"/>
            <w:shd w:val="clear" w:color="auto" w:fill="8DB3E2" w:themeFill="text2" w:themeFillTint="66"/>
          </w:tcPr>
          <w:p w:rsidR="00CB66E5" w:rsidRPr="00EC4433" w:rsidRDefault="00CB66E5" w:rsidP="00C94988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8DB3E2" w:themeFill="text2" w:themeFillTint="66"/>
          </w:tcPr>
          <w:p w:rsidR="00CB66E5" w:rsidRDefault="00CB66E5" w:rsidP="00C9498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1.2 CPR</w:t>
            </w:r>
          </w:p>
        </w:tc>
        <w:tc>
          <w:tcPr>
            <w:tcW w:w="6120" w:type="dxa"/>
            <w:gridSpan w:val="5"/>
          </w:tcPr>
          <w:p w:rsidR="00CB66E5" w:rsidRDefault="00571AF7" w:rsidP="00985E4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240980-3906</w:t>
            </w:r>
          </w:p>
        </w:tc>
      </w:tr>
      <w:tr w:rsidR="00611472" w:rsidRPr="00EC4433" w:rsidTr="00FA37CC">
        <w:tc>
          <w:tcPr>
            <w:tcW w:w="450" w:type="dxa"/>
            <w:shd w:val="clear" w:color="auto" w:fill="8DB3E2" w:themeFill="text2" w:themeFillTint="66"/>
          </w:tcPr>
          <w:p w:rsidR="00611472" w:rsidRPr="00EC4433" w:rsidRDefault="00611472" w:rsidP="00C94988">
            <w:pPr>
              <w:spacing w:line="276" w:lineRule="auto"/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8DB3E2" w:themeFill="text2" w:themeFillTint="66"/>
          </w:tcPr>
          <w:p w:rsidR="00611472" w:rsidRPr="00EC4433" w:rsidRDefault="00CB66E5" w:rsidP="00C94988">
            <w:pPr>
              <w:spacing w:line="276" w:lineRule="auto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1.</w:t>
            </w:r>
            <w:r w:rsidR="00571AF7">
              <w:rPr>
                <w:rFonts w:ascii="Tahoma" w:hAnsi="Tahoma" w:cs="Tahoma"/>
                <w:color w:val="000000" w:themeColor="text1"/>
                <w:sz w:val="18"/>
                <w:szCs w:val="18"/>
              </w:rPr>
              <w:t>3</w:t>
            </w:r>
            <w:r w:rsidR="00611472" w:rsidRPr="00EC4433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Age</w:t>
            </w:r>
          </w:p>
        </w:tc>
        <w:tc>
          <w:tcPr>
            <w:tcW w:w="6120" w:type="dxa"/>
            <w:gridSpan w:val="5"/>
          </w:tcPr>
          <w:p w:rsidR="00611472" w:rsidRDefault="00E31FD8" w:rsidP="00985E45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  <w:r w:rsidR="00571AF7">
              <w:rPr>
                <w:rFonts w:ascii="Tahoma" w:hAnsi="Tahoma" w:cs="Tahoma"/>
                <w:sz w:val="18"/>
                <w:szCs w:val="18"/>
              </w:rPr>
              <w:t>5</w:t>
            </w:r>
            <w:r w:rsidR="00997C7A">
              <w:rPr>
                <w:rFonts w:ascii="Tahoma" w:hAnsi="Tahoma" w:cs="Tahoma"/>
                <w:sz w:val="18"/>
                <w:szCs w:val="18"/>
              </w:rPr>
              <w:t xml:space="preserve"> years</w:t>
            </w:r>
          </w:p>
          <w:p w:rsidR="00CB66E5" w:rsidRPr="00EC4433" w:rsidRDefault="00CB66E5" w:rsidP="00985E45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11472" w:rsidRPr="00EC4433" w:rsidTr="00FA37CC">
        <w:tc>
          <w:tcPr>
            <w:tcW w:w="450" w:type="dxa"/>
            <w:shd w:val="clear" w:color="auto" w:fill="8DB3E2" w:themeFill="text2" w:themeFillTint="66"/>
          </w:tcPr>
          <w:p w:rsidR="00611472" w:rsidRPr="00EC4433" w:rsidRDefault="00611472" w:rsidP="00C94988">
            <w:pPr>
              <w:spacing w:line="276" w:lineRule="auto"/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8DB3E2" w:themeFill="text2" w:themeFillTint="66"/>
          </w:tcPr>
          <w:p w:rsidR="00611472" w:rsidRPr="00EC4433" w:rsidRDefault="00CB66E5" w:rsidP="00C94988">
            <w:pPr>
              <w:spacing w:line="276" w:lineRule="auto"/>
              <w:ind w:left="342" w:hanging="342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1.</w:t>
            </w:r>
            <w:r w:rsidR="00571AF7">
              <w:rPr>
                <w:rFonts w:ascii="Tahoma" w:hAnsi="Tahoma" w:cs="Tahoma"/>
                <w:color w:val="000000" w:themeColor="text1"/>
                <w:sz w:val="18"/>
                <w:szCs w:val="18"/>
              </w:rPr>
              <w:t>4</w:t>
            </w:r>
            <w:r w:rsidR="00611472" w:rsidRPr="00EC4433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Working languages and degree of proficiency</w:t>
            </w:r>
          </w:p>
        </w:tc>
        <w:tc>
          <w:tcPr>
            <w:tcW w:w="6120" w:type="dxa"/>
            <w:gridSpan w:val="5"/>
          </w:tcPr>
          <w:p w:rsidR="00611472" w:rsidRPr="00EC4433" w:rsidRDefault="00611472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EC4433">
              <w:rPr>
                <w:rFonts w:ascii="Tahoma" w:hAnsi="Tahoma" w:cs="Tahoma"/>
                <w:b/>
                <w:sz w:val="18"/>
                <w:szCs w:val="18"/>
              </w:rPr>
              <w:tab/>
            </w:r>
            <w:r w:rsidRPr="00EC4433">
              <w:rPr>
                <w:rFonts w:ascii="Tahoma" w:hAnsi="Tahoma" w:cs="Tahoma"/>
                <w:b/>
                <w:sz w:val="18"/>
                <w:szCs w:val="18"/>
              </w:rPr>
              <w:tab/>
              <w:t>Speak</w:t>
            </w:r>
            <w:r w:rsidRPr="00EC4433">
              <w:rPr>
                <w:rFonts w:ascii="Tahoma" w:hAnsi="Tahoma" w:cs="Tahoma"/>
                <w:b/>
                <w:sz w:val="18"/>
                <w:szCs w:val="18"/>
              </w:rPr>
              <w:tab/>
            </w:r>
            <w:r w:rsidRPr="00EC4433">
              <w:rPr>
                <w:rFonts w:ascii="Tahoma" w:hAnsi="Tahoma" w:cs="Tahoma"/>
                <w:b/>
                <w:sz w:val="18"/>
                <w:szCs w:val="18"/>
              </w:rPr>
              <w:tab/>
              <w:t>Read</w:t>
            </w:r>
            <w:r w:rsidRPr="00EC4433">
              <w:rPr>
                <w:rFonts w:ascii="Tahoma" w:hAnsi="Tahoma" w:cs="Tahoma"/>
                <w:b/>
                <w:sz w:val="18"/>
                <w:szCs w:val="18"/>
              </w:rPr>
              <w:tab/>
            </w:r>
            <w:r w:rsidRPr="00EC4433">
              <w:rPr>
                <w:rFonts w:ascii="Tahoma" w:hAnsi="Tahoma" w:cs="Tahoma"/>
                <w:b/>
                <w:sz w:val="18"/>
                <w:szCs w:val="18"/>
              </w:rPr>
              <w:tab/>
              <w:t>Write</w:t>
            </w:r>
          </w:p>
          <w:p w:rsidR="00611472" w:rsidRPr="00EC4433" w:rsidRDefault="00611472" w:rsidP="00C94988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00EC4433">
              <w:rPr>
                <w:rFonts w:ascii="Tahoma" w:hAnsi="Tahoma" w:cs="Tahoma"/>
                <w:sz w:val="18"/>
                <w:szCs w:val="18"/>
              </w:rPr>
              <w:t>English</w:t>
            </w:r>
            <w:r w:rsidRPr="00EC4433">
              <w:rPr>
                <w:rFonts w:ascii="Tahoma" w:hAnsi="Tahoma" w:cs="Tahoma"/>
                <w:sz w:val="18"/>
                <w:szCs w:val="18"/>
              </w:rPr>
              <w:tab/>
            </w:r>
            <w:r w:rsidRPr="00EC4433">
              <w:rPr>
                <w:rFonts w:ascii="Tahoma" w:hAnsi="Tahoma" w:cs="Tahoma"/>
                <w:sz w:val="18"/>
                <w:szCs w:val="18"/>
              </w:rPr>
              <w:tab/>
            </w:r>
            <w:r w:rsidR="00997C7A">
              <w:rPr>
                <w:rFonts w:ascii="Tahoma" w:hAnsi="Tahoma" w:cs="Tahoma"/>
                <w:spacing w:val="-2"/>
                <w:sz w:val="18"/>
                <w:szCs w:val="18"/>
              </w:rPr>
              <w:t>Excellent</w:t>
            </w:r>
            <w:r w:rsidR="00997C7A">
              <w:rPr>
                <w:rFonts w:ascii="Tahoma" w:hAnsi="Tahoma" w:cs="Tahoma"/>
                <w:spacing w:val="-2"/>
                <w:sz w:val="18"/>
                <w:szCs w:val="18"/>
              </w:rPr>
              <w:tab/>
            </w:r>
            <w:r w:rsidR="00997C7A">
              <w:rPr>
                <w:rFonts w:ascii="Tahoma" w:hAnsi="Tahoma" w:cs="Tahoma"/>
                <w:spacing w:val="-2"/>
                <w:sz w:val="18"/>
                <w:szCs w:val="18"/>
              </w:rPr>
              <w:tab/>
              <w:t>Excellent</w:t>
            </w:r>
            <w:r w:rsidR="00997C7A">
              <w:rPr>
                <w:rFonts w:ascii="Tahoma" w:hAnsi="Tahoma" w:cs="Tahoma"/>
                <w:spacing w:val="-2"/>
                <w:sz w:val="18"/>
                <w:szCs w:val="18"/>
              </w:rPr>
              <w:tab/>
            </w:r>
            <w:r w:rsidR="00997C7A">
              <w:rPr>
                <w:rFonts w:ascii="Tahoma" w:hAnsi="Tahoma" w:cs="Tahoma"/>
                <w:spacing w:val="-2"/>
                <w:sz w:val="18"/>
                <w:szCs w:val="18"/>
              </w:rPr>
              <w:tab/>
              <w:t>Excellent</w:t>
            </w:r>
            <w:r w:rsidR="00997C7A" w:rsidRPr="00DC375D">
              <w:rPr>
                <w:rFonts w:ascii="Tahoma" w:hAnsi="Tahoma" w:cs="Tahoma"/>
                <w:sz w:val="18"/>
                <w:szCs w:val="18"/>
              </w:rPr>
              <w:tab/>
            </w:r>
          </w:p>
          <w:p w:rsidR="00611472" w:rsidRPr="00997C7A" w:rsidRDefault="00611472" w:rsidP="00C94988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11472" w:rsidRPr="00EC4433" w:rsidTr="00FA37CC">
        <w:tc>
          <w:tcPr>
            <w:tcW w:w="450" w:type="dxa"/>
            <w:shd w:val="clear" w:color="auto" w:fill="8DB3E2" w:themeFill="text2" w:themeFillTint="66"/>
          </w:tcPr>
          <w:p w:rsidR="00611472" w:rsidRPr="00EC4433" w:rsidRDefault="00611472" w:rsidP="00C94988">
            <w:pPr>
              <w:spacing w:line="276" w:lineRule="auto"/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8DB3E2" w:themeFill="text2" w:themeFillTint="66"/>
          </w:tcPr>
          <w:p w:rsidR="00611472" w:rsidRPr="00EC4433" w:rsidRDefault="00CB66E5" w:rsidP="004B4568">
            <w:pPr>
              <w:spacing w:line="276" w:lineRule="auto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1.</w:t>
            </w:r>
            <w:r w:rsidR="00571AF7">
              <w:rPr>
                <w:rFonts w:ascii="Tahoma" w:hAnsi="Tahoma" w:cs="Tahoma"/>
                <w:color w:val="000000" w:themeColor="text1"/>
                <w:sz w:val="18"/>
                <w:szCs w:val="18"/>
              </w:rPr>
              <w:t>5</w:t>
            </w:r>
            <w:r w:rsidR="00611472" w:rsidRPr="00EC4433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Specia</w:t>
            </w:r>
            <w:r w:rsidR="004B4568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lizations: </w:t>
            </w:r>
          </w:p>
        </w:tc>
        <w:tc>
          <w:tcPr>
            <w:tcW w:w="6120" w:type="dxa"/>
            <w:gridSpan w:val="5"/>
          </w:tcPr>
          <w:p w:rsidR="00985E45" w:rsidRDefault="00985E45" w:rsidP="004A706B">
            <w:pPr>
              <w:pStyle w:val="ListParagraph"/>
              <w:numPr>
                <w:ilvl w:val="0"/>
                <w:numId w:val="1"/>
              </w:numPr>
              <w:spacing w:before="20" w:after="20" w:line="276" w:lineRule="auto"/>
              <w:ind w:left="342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Information Communication Technology (ICT)</w:t>
            </w:r>
          </w:p>
          <w:p w:rsidR="00470427" w:rsidRDefault="00470427" w:rsidP="004A706B">
            <w:pPr>
              <w:pStyle w:val="ListParagraph"/>
              <w:numPr>
                <w:ilvl w:val="0"/>
                <w:numId w:val="1"/>
              </w:numPr>
              <w:spacing w:before="20" w:after="20" w:line="276" w:lineRule="auto"/>
              <w:ind w:left="342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Information Management </w:t>
            </w:r>
          </w:p>
          <w:p w:rsidR="00985E45" w:rsidRDefault="00985E45" w:rsidP="004A706B">
            <w:pPr>
              <w:pStyle w:val="ListParagraph"/>
              <w:numPr>
                <w:ilvl w:val="0"/>
                <w:numId w:val="1"/>
              </w:numPr>
              <w:spacing w:before="20" w:after="20" w:line="276" w:lineRule="auto"/>
              <w:ind w:left="342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Applied Research </w:t>
            </w:r>
          </w:p>
          <w:p w:rsidR="00805551" w:rsidRPr="00040332" w:rsidRDefault="00985E45" w:rsidP="00985E45">
            <w:pPr>
              <w:pStyle w:val="ListParagraph"/>
              <w:numPr>
                <w:ilvl w:val="0"/>
                <w:numId w:val="1"/>
              </w:numPr>
              <w:spacing w:before="20" w:after="20" w:line="276" w:lineRule="auto"/>
              <w:ind w:left="342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Academic Teaching</w:t>
            </w:r>
            <w:r w:rsidR="00805551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</w:p>
        </w:tc>
      </w:tr>
      <w:tr w:rsidR="008A69C3" w:rsidRPr="00EC4433" w:rsidTr="00FA37CC">
        <w:tc>
          <w:tcPr>
            <w:tcW w:w="450" w:type="dxa"/>
            <w:shd w:val="clear" w:color="auto" w:fill="8DB3E2" w:themeFill="text2" w:themeFillTint="66"/>
          </w:tcPr>
          <w:p w:rsidR="008A69C3" w:rsidRPr="00EC4433" w:rsidRDefault="008A69C3" w:rsidP="00C94988">
            <w:pPr>
              <w:spacing w:line="276" w:lineRule="auto"/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8DB3E2" w:themeFill="text2" w:themeFillTint="66"/>
          </w:tcPr>
          <w:p w:rsidR="008A69C3" w:rsidRPr="00EC4433" w:rsidRDefault="00CB66E5" w:rsidP="002861A0">
            <w:pPr>
              <w:spacing w:line="276" w:lineRule="auto"/>
              <w:ind w:left="342" w:hanging="342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1.</w:t>
            </w:r>
            <w:r w:rsidR="00571AF7">
              <w:rPr>
                <w:rFonts w:ascii="Tahoma" w:hAnsi="Tahoma" w:cs="Tahoma"/>
                <w:color w:val="000000" w:themeColor="text1"/>
                <w:sz w:val="18"/>
                <w:szCs w:val="18"/>
              </w:rPr>
              <w:t>6</w:t>
            </w:r>
            <w:r w:rsidR="008A69C3" w:rsidRPr="00EC4433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Official position</w:t>
            </w:r>
            <w:r w:rsidR="002861A0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s held with the previous employers </w:t>
            </w:r>
          </w:p>
        </w:tc>
        <w:tc>
          <w:tcPr>
            <w:tcW w:w="6120" w:type="dxa"/>
            <w:gridSpan w:val="5"/>
          </w:tcPr>
          <w:p w:rsidR="00985E45" w:rsidRPr="009535E5" w:rsidRDefault="00F5703E" w:rsidP="009535E5">
            <w:pPr>
              <w:pStyle w:val="ListParagraph"/>
              <w:numPr>
                <w:ilvl w:val="0"/>
                <w:numId w:val="19"/>
              </w:num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Information Communication Technology (ICT) Specialist </w:t>
            </w:r>
          </w:p>
          <w:p w:rsidR="002861A0" w:rsidRPr="002861A0" w:rsidRDefault="00F5703E" w:rsidP="002861A0">
            <w:pPr>
              <w:pStyle w:val="ListParagraph"/>
              <w:numPr>
                <w:ilvl w:val="0"/>
                <w:numId w:val="19"/>
              </w:num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Lecturer </w:t>
            </w:r>
            <w:r w:rsidR="002861A0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  <w:tr w:rsidR="008A69C3" w:rsidRPr="00EC4433" w:rsidTr="00FA37CC">
        <w:tc>
          <w:tcPr>
            <w:tcW w:w="450" w:type="dxa"/>
            <w:shd w:val="clear" w:color="auto" w:fill="8DB3E2" w:themeFill="text2" w:themeFillTint="66"/>
          </w:tcPr>
          <w:p w:rsidR="008A69C3" w:rsidRPr="00EC4433" w:rsidRDefault="008A69C3" w:rsidP="00C94988">
            <w:pPr>
              <w:spacing w:line="276" w:lineRule="auto"/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8DB3E2" w:themeFill="text2" w:themeFillTint="66"/>
          </w:tcPr>
          <w:p w:rsidR="008A69C3" w:rsidRPr="00EC4433" w:rsidRDefault="00CB66E5" w:rsidP="00ED2DFB">
            <w:pPr>
              <w:spacing w:line="276" w:lineRule="auto"/>
              <w:ind w:left="342" w:hanging="342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1.</w:t>
            </w:r>
            <w:r w:rsidR="00571AF7">
              <w:rPr>
                <w:rFonts w:ascii="Tahoma" w:hAnsi="Tahoma" w:cs="Tahoma"/>
                <w:color w:val="000000" w:themeColor="text1"/>
                <w:sz w:val="18"/>
                <w:szCs w:val="18"/>
              </w:rPr>
              <w:t>7</w:t>
            </w:r>
            <w:r w:rsidR="008A69C3" w:rsidRPr="00EC4433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Duration of assignment</w:t>
            </w:r>
            <w:r w:rsidR="0091708C" w:rsidRPr="00EC4433">
              <w:rPr>
                <w:rFonts w:ascii="Tahoma" w:hAnsi="Tahoma" w:cs="Tahoma"/>
                <w:color w:val="000000" w:themeColor="text1"/>
                <w:sz w:val="18"/>
                <w:szCs w:val="18"/>
              </w:rPr>
              <w:t>s</w:t>
            </w:r>
            <w:r w:rsidR="008A69C3" w:rsidRPr="00EC4433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6120" w:type="dxa"/>
            <w:gridSpan w:val="5"/>
          </w:tcPr>
          <w:p w:rsidR="008A69C3" w:rsidRPr="00EC4433" w:rsidRDefault="00ED2DFB" w:rsidP="00F5703E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  <w:r w:rsidR="00F5703E">
              <w:rPr>
                <w:rFonts w:ascii="Tahoma" w:hAnsi="Tahoma" w:cs="Tahoma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91708C" w:rsidRPr="00EC4433">
              <w:rPr>
                <w:rFonts w:ascii="Tahoma" w:hAnsi="Tahoma" w:cs="Tahoma"/>
                <w:sz w:val="18"/>
                <w:szCs w:val="18"/>
              </w:rPr>
              <w:t>years</w:t>
            </w:r>
          </w:p>
        </w:tc>
      </w:tr>
      <w:tr w:rsidR="00D24A92" w:rsidRPr="00EC4433" w:rsidTr="00FA37CC">
        <w:tc>
          <w:tcPr>
            <w:tcW w:w="450" w:type="dxa"/>
            <w:shd w:val="clear" w:color="auto" w:fill="8DB3E2" w:themeFill="text2" w:themeFillTint="66"/>
          </w:tcPr>
          <w:p w:rsidR="00D24A92" w:rsidRPr="00EC4433" w:rsidRDefault="00D24A92" w:rsidP="00C94988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8DB3E2" w:themeFill="text2" w:themeFillTint="66"/>
          </w:tcPr>
          <w:p w:rsidR="00D24A92" w:rsidRPr="00EC4433" w:rsidRDefault="00CB66E5" w:rsidP="00ED2DFB">
            <w:pPr>
              <w:ind w:left="342" w:hanging="342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1.</w:t>
            </w:r>
            <w:r w:rsidR="00571AF7">
              <w:rPr>
                <w:rFonts w:ascii="Tahoma" w:hAnsi="Tahoma" w:cs="Tahoma"/>
                <w:color w:val="000000" w:themeColor="text1"/>
                <w:sz w:val="18"/>
                <w:szCs w:val="18"/>
              </w:rPr>
              <w:t>8</w:t>
            </w:r>
            <w:r w:rsidR="00D24A92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r w:rsidR="00154622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Countries of Work Experience </w:t>
            </w:r>
          </w:p>
        </w:tc>
        <w:tc>
          <w:tcPr>
            <w:tcW w:w="6120" w:type="dxa"/>
            <w:gridSpan w:val="5"/>
          </w:tcPr>
          <w:p w:rsidR="00D24A92" w:rsidRDefault="00154622" w:rsidP="00A7341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Sri Lanka   </w:t>
            </w:r>
          </w:p>
        </w:tc>
      </w:tr>
      <w:tr w:rsidR="008A69C3" w:rsidRPr="00EC4433" w:rsidTr="004E7E2E">
        <w:tc>
          <w:tcPr>
            <w:tcW w:w="450" w:type="dxa"/>
            <w:shd w:val="clear" w:color="auto" w:fill="auto"/>
          </w:tcPr>
          <w:p w:rsidR="008A69C3" w:rsidRPr="00EC4433" w:rsidRDefault="008A69C3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auto"/>
          </w:tcPr>
          <w:p w:rsidR="008A69C3" w:rsidRPr="00EC4433" w:rsidRDefault="008A69C3" w:rsidP="00C94988">
            <w:pPr>
              <w:spacing w:line="276" w:lineRule="auto"/>
              <w:ind w:left="342" w:hanging="342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120" w:type="dxa"/>
            <w:gridSpan w:val="5"/>
            <w:shd w:val="clear" w:color="auto" w:fill="auto"/>
          </w:tcPr>
          <w:p w:rsidR="008A69C3" w:rsidRPr="00EC4433" w:rsidRDefault="008A69C3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8A69C3" w:rsidRPr="00EC4433" w:rsidTr="00FA37CC">
        <w:tc>
          <w:tcPr>
            <w:tcW w:w="450" w:type="dxa"/>
            <w:shd w:val="clear" w:color="auto" w:fill="002060"/>
          </w:tcPr>
          <w:p w:rsidR="008A69C3" w:rsidRPr="00EC4433" w:rsidRDefault="008A69C3" w:rsidP="00C94988">
            <w:pPr>
              <w:spacing w:line="276" w:lineRule="auto"/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 w:rsidRPr="00EC4433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2970" w:type="dxa"/>
            <w:shd w:val="clear" w:color="auto" w:fill="002060"/>
          </w:tcPr>
          <w:p w:rsidR="008A69C3" w:rsidRPr="00EC4433" w:rsidRDefault="008A69C3" w:rsidP="00C94988">
            <w:pPr>
              <w:spacing w:line="276" w:lineRule="auto"/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 w:rsidRPr="00EC4433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Qualifications</w:t>
            </w:r>
          </w:p>
        </w:tc>
        <w:tc>
          <w:tcPr>
            <w:tcW w:w="6120" w:type="dxa"/>
            <w:gridSpan w:val="5"/>
            <w:shd w:val="clear" w:color="auto" w:fill="002060"/>
          </w:tcPr>
          <w:p w:rsidR="008A69C3" w:rsidRPr="00EC4433" w:rsidRDefault="008A69C3" w:rsidP="00567C9D">
            <w:pPr>
              <w:spacing w:line="276" w:lineRule="auto"/>
              <w:jc w:val="right"/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8A69C3" w:rsidRPr="00EC4433" w:rsidTr="00FA37CC">
        <w:tc>
          <w:tcPr>
            <w:tcW w:w="450" w:type="dxa"/>
            <w:shd w:val="clear" w:color="auto" w:fill="8DB3E2" w:themeFill="text2" w:themeFillTint="66"/>
          </w:tcPr>
          <w:p w:rsidR="008A69C3" w:rsidRPr="00EC4433" w:rsidRDefault="008A69C3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8DB3E2" w:themeFill="text2" w:themeFillTint="66"/>
          </w:tcPr>
          <w:p w:rsidR="008A69C3" w:rsidRPr="00EC4433" w:rsidRDefault="008A69C3" w:rsidP="00C94988">
            <w:pPr>
              <w:spacing w:line="276" w:lineRule="auto"/>
              <w:ind w:left="342" w:hanging="342"/>
              <w:rPr>
                <w:rFonts w:ascii="Tahoma" w:hAnsi="Tahoma" w:cs="Tahoma"/>
                <w:sz w:val="18"/>
                <w:szCs w:val="18"/>
              </w:rPr>
            </w:pPr>
            <w:r w:rsidRPr="00EC4433">
              <w:rPr>
                <w:rFonts w:ascii="Tahoma" w:hAnsi="Tahoma" w:cs="Tahoma"/>
                <w:sz w:val="18"/>
                <w:szCs w:val="18"/>
              </w:rPr>
              <w:t>2.1 Period:</w:t>
            </w:r>
            <w:r w:rsidRPr="00EC4433">
              <w:rPr>
                <w:rFonts w:ascii="Tahoma" w:hAnsi="Tahoma" w:cs="Tahoma"/>
                <w:sz w:val="18"/>
                <w:szCs w:val="18"/>
              </w:rPr>
              <w:tab/>
            </w:r>
          </w:p>
        </w:tc>
        <w:tc>
          <w:tcPr>
            <w:tcW w:w="1710" w:type="dxa"/>
            <w:gridSpan w:val="2"/>
            <w:shd w:val="clear" w:color="auto" w:fill="8DB3E2" w:themeFill="text2" w:themeFillTint="66"/>
          </w:tcPr>
          <w:p w:rsidR="008A69C3" w:rsidRPr="00EC4433" w:rsidRDefault="008A69C3" w:rsidP="00FA37CC">
            <w:pPr>
              <w:tabs>
                <w:tab w:val="left" w:pos="1020"/>
              </w:tabs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00EC4433">
              <w:rPr>
                <w:rFonts w:ascii="Tahoma" w:hAnsi="Tahoma" w:cs="Tahoma"/>
                <w:sz w:val="18"/>
                <w:szCs w:val="18"/>
              </w:rPr>
              <w:t>From:</w:t>
            </w:r>
            <w:r w:rsidR="00FA37CC">
              <w:rPr>
                <w:rFonts w:ascii="Tahoma" w:hAnsi="Tahoma" w:cs="Tahoma"/>
                <w:sz w:val="18"/>
                <w:szCs w:val="18"/>
              </w:rPr>
              <w:tab/>
            </w:r>
          </w:p>
        </w:tc>
        <w:tc>
          <w:tcPr>
            <w:tcW w:w="2115" w:type="dxa"/>
          </w:tcPr>
          <w:p w:rsidR="008A69C3" w:rsidRPr="00EC4433" w:rsidRDefault="0071429C" w:rsidP="003F5C33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</w:t>
            </w:r>
            <w:r w:rsidR="003F5C33">
              <w:rPr>
                <w:rFonts w:ascii="Tahoma" w:hAnsi="Tahoma" w:cs="Tahoma"/>
                <w:sz w:val="18"/>
                <w:szCs w:val="18"/>
              </w:rPr>
              <w:t>06</w:t>
            </w:r>
          </w:p>
        </w:tc>
        <w:tc>
          <w:tcPr>
            <w:tcW w:w="585" w:type="dxa"/>
            <w:shd w:val="clear" w:color="auto" w:fill="8DB3E2" w:themeFill="text2" w:themeFillTint="66"/>
          </w:tcPr>
          <w:p w:rsidR="008A69C3" w:rsidRPr="00EC4433" w:rsidRDefault="008A69C3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EC4433">
              <w:rPr>
                <w:rFonts w:ascii="Tahoma" w:hAnsi="Tahoma" w:cs="Tahoma"/>
                <w:sz w:val="18"/>
                <w:szCs w:val="18"/>
              </w:rPr>
              <w:t>To:</w:t>
            </w:r>
          </w:p>
        </w:tc>
        <w:tc>
          <w:tcPr>
            <w:tcW w:w="1710" w:type="dxa"/>
          </w:tcPr>
          <w:p w:rsidR="008A69C3" w:rsidRPr="00EC4433" w:rsidRDefault="0071429C" w:rsidP="003F5C33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</w:t>
            </w:r>
            <w:r w:rsidR="003F5C33">
              <w:rPr>
                <w:rFonts w:ascii="Tahoma" w:hAnsi="Tahoma" w:cs="Tahoma"/>
                <w:sz w:val="18"/>
                <w:szCs w:val="18"/>
              </w:rPr>
              <w:t>08</w:t>
            </w:r>
          </w:p>
        </w:tc>
      </w:tr>
      <w:tr w:rsidR="008A69C3" w:rsidRPr="00EC4433" w:rsidTr="00FA37CC">
        <w:tc>
          <w:tcPr>
            <w:tcW w:w="450" w:type="dxa"/>
            <w:shd w:val="clear" w:color="auto" w:fill="8DB3E2" w:themeFill="text2" w:themeFillTint="66"/>
          </w:tcPr>
          <w:p w:rsidR="008A69C3" w:rsidRPr="00EC4433" w:rsidRDefault="008A69C3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8DB3E2" w:themeFill="text2" w:themeFillTint="66"/>
          </w:tcPr>
          <w:p w:rsidR="008A69C3" w:rsidRPr="00EC4433" w:rsidRDefault="008A69C3" w:rsidP="00C94988">
            <w:pPr>
              <w:spacing w:line="276" w:lineRule="auto"/>
              <w:ind w:left="342"/>
              <w:rPr>
                <w:rFonts w:ascii="Tahoma" w:hAnsi="Tahoma" w:cs="Tahoma"/>
                <w:sz w:val="18"/>
                <w:szCs w:val="18"/>
              </w:rPr>
            </w:pPr>
            <w:r w:rsidRPr="00EC4433">
              <w:rPr>
                <w:rFonts w:ascii="Tahoma" w:hAnsi="Tahoma" w:cs="Tahoma"/>
                <w:sz w:val="18"/>
                <w:szCs w:val="18"/>
              </w:rPr>
              <w:t>Name of Institution:</w:t>
            </w:r>
          </w:p>
        </w:tc>
        <w:tc>
          <w:tcPr>
            <w:tcW w:w="6120" w:type="dxa"/>
            <w:gridSpan w:val="5"/>
          </w:tcPr>
          <w:p w:rsidR="008A69C3" w:rsidRPr="00EC4433" w:rsidRDefault="003F5C33" w:rsidP="003F5C33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3F5C33">
              <w:rPr>
                <w:rFonts w:ascii="Tahoma" w:hAnsi="Tahoma" w:cs="Tahoma"/>
                <w:b/>
                <w:sz w:val="18"/>
                <w:szCs w:val="18"/>
              </w:rPr>
              <w:t xml:space="preserve">Sri Lanka Institute of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I</w:t>
            </w:r>
            <w:r w:rsidRPr="003F5C33">
              <w:rPr>
                <w:rFonts w:ascii="Tahoma" w:hAnsi="Tahoma" w:cs="Tahoma"/>
                <w:b/>
                <w:sz w:val="18"/>
                <w:szCs w:val="18"/>
              </w:rPr>
              <w:t xml:space="preserve">nformation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T</w:t>
            </w:r>
            <w:r w:rsidRPr="003F5C33">
              <w:rPr>
                <w:rFonts w:ascii="Tahoma" w:hAnsi="Tahoma" w:cs="Tahoma"/>
                <w:b/>
                <w:sz w:val="18"/>
                <w:szCs w:val="18"/>
              </w:rPr>
              <w:t>echnology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(SLIIT)</w:t>
            </w:r>
            <w:r w:rsidRPr="003F5C33">
              <w:rPr>
                <w:rFonts w:ascii="Tahoma" w:hAnsi="Tahoma" w:cs="Tahoma"/>
                <w:b/>
                <w:sz w:val="18"/>
                <w:szCs w:val="18"/>
              </w:rPr>
              <w:t>, Sri Lanka</w:t>
            </w:r>
          </w:p>
        </w:tc>
      </w:tr>
      <w:tr w:rsidR="008A69C3" w:rsidRPr="00EC4433" w:rsidTr="00FA37CC">
        <w:tc>
          <w:tcPr>
            <w:tcW w:w="450" w:type="dxa"/>
            <w:shd w:val="clear" w:color="auto" w:fill="8DB3E2" w:themeFill="text2" w:themeFillTint="66"/>
          </w:tcPr>
          <w:p w:rsidR="008A69C3" w:rsidRPr="00EC4433" w:rsidRDefault="008A69C3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8DB3E2" w:themeFill="text2" w:themeFillTint="66"/>
          </w:tcPr>
          <w:p w:rsidR="008A69C3" w:rsidRPr="00EC4433" w:rsidRDefault="008A69C3" w:rsidP="00C94988">
            <w:pPr>
              <w:spacing w:line="276" w:lineRule="auto"/>
              <w:ind w:left="342"/>
              <w:rPr>
                <w:rFonts w:ascii="Tahoma" w:hAnsi="Tahoma" w:cs="Tahoma"/>
                <w:sz w:val="18"/>
                <w:szCs w:val="18"/>
              </w:rPr>
            </w:pPr>
            <w:r w:rsidRPr="00EC4433">
              <w:rPr>
                <w:rFonts w:ascii="Tahoma" w:hAnsi="Tahoma" w:cs="Tahoma"/>
                <w:sz w:val="18"/>
                <w:szCs w:val="18"/>
              </w:rPr>
              <w:t>Examination passed, Class, Grade</w:t>
            </w:r>
          </w:p>
        </w:tc>
        <w:tc>
          <w:tcPr>
            <w:tcW w:w="6120" w:type="dxa"/>
            <w:gridSpan w:val="5"/>
          </w:tcPr>
          <w:p w:rsidR="008A69C3" w:rsidRPr="00252A0E" w:rsidRDefault="003F5C33" w:rsidP="00B57353">
            <w:pPr>
              <w:spacing w:line="276" w:lineRule="auto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 xml:space="preserve">Master of Science (M.Sc.) in Information Management, </w:t>
            </w:r>
            <w:r w:rsidRPr="003F5C33">
              <w:rPr>
                <w:rFonts w:ascii="Tahoma" w:hAnsi="Tahoma" w:cs="Tahoma"/>
                <w:b/>
                <w:bCs/>
                <w:sz w:val="18"/>
                <w:szCs w:val="18"/>
              </w:rPr>
              <w:t>Merit Pass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 xml:space="preserve">  </w:t>
            </w:r>
          </w:p>
        </w:tc>
      </w:tr>
      <w:tr w:rsidR="008A69C3" w:rsidRPr="00EC4433" w:rsidTr="00FA37CC">
        <w:tc>
          <w:tcPr>
            <w:tcW w:w="450" w:type="dxa"/>
            <w:shd w:val="clear" w:color="auto" w:fill="8DB3E2" w:themeFill="text2" w:themeFillTint="66"/>
          </w:tcPr>
          <w:p w:rsidR="008A69C3" w:rsidRPr="00EC4433" w:rsidRDefault="008A69C3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8DB3E2" w:themeFill="text2" w:themeFillTint="66"/>
          </w:tcPr>
          <w:p w:rsidR="008A69C3" w:rsidRPr="00EC4433" w:rsidRDefault="008A69C3" w:rsidP="00C94988">
            <w:pPr>
              <w:spacing w:line="276" w:lineRule="auto"/>
              <w:ind w:left="342"/>
              <w:rPr>
                <w:rFonts w:ascii="Tahoma" w:hAnsi="Tahoma" w:cs="Tahoma"/>
                <w:sz w:val="18"/>
                <w:szCs w:val="18"/>
              </w:rPr>
            </w:pPr>
            <w:r w:rsidRPr="00EC4433">
              <w:rPr>
                <w:rFonts w:ascii="Tahoma" w:hAnsi="Tahoma" w:cs="Tahoma"/>
                <w:sz w:val="18"/>
                <w:szCs w:val="18"/>
              </w:rPr>
              <w:t>Field(s) of competence:</w:t>
            </w:r>
          </w:p>
        </w:tc>
        <w:tc>
          <w:tcPr>
            <w:tcW w:w="6120" w:type="dxa"/>
            <w:gridSpan w:val="5"/>
          </w:tcPr>
          <w:p w:rsidR="008A69C3" w:rsidRPr="00EC4433" w:rsidRDefault="003F5C33" w:rsidP="00A801CF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Information Management </w:t>
            </w:r>
          </w:p>
        </w:tc>
      </w:tr>
      <w:tr w:rsidR="008A69C3" w:rsidRPr="00EC4433" w:rsidTr="004E7E2E">
        <w:tc>
          <w:tcPr>
            <w:tcW w:w="450" w:type="dxa"/>
            <w:shd w:val="clear" w:color="auto" w:fill="auto"/>
          </w:tcPr>
          <w:p w:rsidR="008A69C3" w:rsidRPr="00EC4433" w:rsidRDefault="008A69C3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auto"/>
          </w:tcPr>
          <w:p w:rsidR="008A69C3" w:rsidRPr="00EC4433" w:rsidRDefault="008A69C3" w:rsidP="00C94988">
            <w:pPr>
              <w:spacing w:line="276" w:lineRule="auto"/>
              <w:ind w:left="342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120" w:type="dxa"/>
            <w:gridSpan w:val="5"/>
            <w:shd w:val="clear" w:color="auto" w:fill="auto"/>
          </w:tcPr>
          <w:p w:rsidR="008A69C3" w:rsidRPr="00EC4433" w:rsidRDefault="008A69C3" w:rsidP="00C94988">
            <w:pPr>
              <w:pStyle w:val="BodyText"/>
              <w:tabs>
                <w:tab w:val="left" w:pos="720"/>
                <w:tab w:val="left" w:pos="3600"/>
                <w:tab w:val="left" w:pos="4320"/>
              </w:tabs>
              <w:spacing w:line="276" w:lineRule="auto"/>
              <w:ind w:left="4320" w:hanging="432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4C0E90" w:rsidRPr="00EC4433" w:rsidTr="00FA37CC">
        <w:tc>
          <w:tcPr>
            <w:tcW w:w="450" w:type="dxa"/>
            <w:shd w:val="clear" w:color="auto" w:fill="8DB3E2" w:themeFill="text2" w:themeFillTint="66"/>
          </w:tcPr>
          <w:p w:rsidR="004C0E90" w:rsidRPr="00EC4433" w:rsidRDefault="004C0E90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8DB3E2" w:themeFill="text2" w:themeFillTint="66"/>
          </w:tcPr>
          <w:p w:rsidR="004C0E90" w:rsidRPr="00EC4433" w:rsidRDefault="004C0E90" w:rsidP="008E47F8">
            <w:pPr>
              <w:spacing w:line="276" w:lineRule="auto"/>
              <w:ind w:left="342" w:hanging="342"/>
              <w:rPr>
                <w:rFonts w:ascii="Tahoma" w:hAnsi="Tahoma" w:cs="Tahoma"/>
                <w:sz w:val="18"/>
                <w:szCs w:val="18"/>
              </w:rPr>
            </w:pPr>
            <w:r w:rsidRPr="00EC4433">
              <w:rPr>
                <w:rFonts w:ascii="Tahoma" w:hAnsi="Tahoma" w:cs="Tahoma"/>
                <w:sz w:val="18"/>
                <w:szCs w:val="18"/>
              </w:rPr>
              <w:t>2.</w:t>
            </w:r>
            <w:r w:rsidR="008E47F8">
              <w:rPr>
                <w:rFonts w:ascii="Tahoma" w:hAnsi="Tahoma" w:cs="Tahoma"/>
                <w:sz w:val="18"/>
                <w:szCs w:val="18"/>
              </w:rPr>
              <w:t>2</w:t>
            </w:r>
            <w:r w:rsidRPr="00EC4433">
              <w:rPr>
                <w:rFonts w:ascii="Tahoma" w:hAnsi="Tahoma" w:cs="Tahoma"/>
                <w:sz w:val="18"/>
                <w:szCs w:val="18"/>
              </w:rPr>
              <w:t xml:space="preserve"> Period:</w:t>
            </w:r>
            <w:r w:rsidRPr="00EC4433">
              <w:rPr>
                <w:rFonts w:ascii="Tahoma" w:hAnsi="Tahoma" w:cs="Tahoma"/>
                <w:sz w:val="18"/>
                <w:szCs w:val="18"/>
              </w:rPr>
              <w:tab/>
            </w:r>
          </w:p>
        </w:tc>
        <w:tc>
          <w:tcPr>
            <w:tcW w:w="1710" w:type="dxa"/>
            <w:gridSpan w:val="2"/>
            <w:shd w:val="clear" w:color="auto" w:fill="8DB3E2" w:themeFill="text2" w:themeFillTint="66"/>
          </w:tcPr>
          <w:p w:rsidR="004C0E90" w:rsidRPr="00EC4433" w:rsidRDefault="004C0E90" w:rsidP="00C94988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00EC4433">
              <w:rPr>
                <w:rFonts w:ascii="Tahoma" w:hAnsi="Tahoma" w:cs="Tahoma"/>
                <w:sz w:val="18"/>
                <w:szCs w:val="18"/>
              </w:rPr>
              <w:t xml:space="preserve">From: </w:t>
            </w:r>
          </w:p>
        </w:tc>
        <w:tc>
          <w:tcPr>
            <w:tcW w:w="2115" w:type="dxa"/>
          </w:tcPr>
          <w:p w:rsidR="004C0E90" w:rsidRPr="00EC4433" w:rsidRDefault="00011A36" w:rsidP="00F97BD6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200</w:t>
            </w:r>
            <w:r w:rsidR="00F97BD6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585" w:type="dxa"/>
            <w:shd w:val="clear" w:color="auto" w:fill="8DB3E2" w:themeFill="text2" w:themeFillTint="66"/>
          </w:tcPr>
          <w:p w:rsidR="004C0E90" w:rsidRPr="00EC4433" w:rsidRDefault="004C0E90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EC4433">
              <w:rPr>
                <w:rFonts w:ascii="Tahoma" w:hAnsi="Tahoma" w:cs="Tahoma"/>
                <w:sz w:val="18"/>
                <w:szCs w:val="18"/>
              </w:rPr>
              <w:t>To:</w:t>
            </w:r>
          </w:p>
        </w:tc>
        <w:tc>
          <w:tcPr>
            <w:tcW w:w="1710" w:type="dxa"/>
          </w:tcPr>
          <w:p w:rsidR="004C0E90" w:rsidRPr="00EC4433" w:rsidRDefault="00011A36" w:rsidP="00F97BD6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200</w:t>
            </w:r>
            <w:r w:rsidR="00F97BD6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</w:tr>
      <w:tr w:rsidR="004C0E90" w:rsidRPr="00EC4433" w:rsidTr="00FA37CC">
        <w:tc>
          <w:tcPr>
            <w:tcW w:w="450" w:type="dxa"/>
            <w:shd w:val="clear" w:color="auto" w:fill="8DB3E2" w:themeFill="text2" w:themeFillTint="66"/>
          </w:tcPr>
          <w:p w:rsidR="004C0E90" w:rsidRPr="00EC4433" w:rsidRDefault="004C0E90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8DB3E2" w:themeFill="text2" w:themeFillTint="66"/>
          </w:tcPr>
          <w:p w:rsidR="004C0E90" w:rsidRPr="00EC4433" w:rsidRDefault="004C0E90" w:rsidP="00C94988">
            <w:pPr>
              <w:spacing w:line="276" w:lineRule="auto"/>
              <w:ind w:left="342"/>
              <w:rPr>
                <w:rFonts w:ascii="Tahoma" w:hAnsi="Tahoma" w:cs="Tahoma"/>
                <w:sz w:val="18"/>
                <w:szCs w:val="18"/>
              </w:rPr>
            </w:pPr>
            <w:r w:rsidRPr="00EC4433">
              <w:rPr>
                <w:rFonts w:ascii="Tahoma" w:hAnsi="Tahoma" w:cs="Tahoma"/>
                <w:sz w:val="18"/>
                <w:szCs w:val="18"/>
              </w:rPr>
              <w:t>Name of Institution:</w:t>
            </w:r>
          </w:p>
        </w:tc>
        <w:tc>
          <w:tcPr>
            <w:tcW w:w="6120" w:type="dxa"/>
            <w:gridSpan w:val="5"/>
          </w:tcPr>
          <w:p w:rsidR="004C0E90" w:rsidRPr="00EC4433" w:rsidRDefault="00D42D5C" w:rsidP="00011A36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3F5C33">
              <w:rPr>
                <w:rFonts w:ascii="Tahoma" w:hAnsi="Tahoma" w:cs="Tahoma"/>
                <w:b/>
                <w:sz w:val="18"/>
                <w:szCs w:val="18"/>
              </w:rPr>
              <w:t xml:space="preserve">Sri Lanka Institute of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I</w:t>
            </w:r>
            <w:r w:rsidRPr="003F5C33">
              <w:rPr>
                <w:rFonts w:ascii="Tahoma" w:hAnsi="Tahoma" w:cs="Tahoma"/>
                <w:b/>
                <w:sz w:val="18"/>
                <w:szCs w:val="18"/>
              </w:rPr>
              <w:t xml:space="preserve">nformation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T</w:t>
            </w:r>
            <w:r w:rsidRPr="003F5C33">
              <w:rPr>
                <w:rFonts w:ascii="Tahoma" w:hAnsi="Tahoma" w:cs="Tahoma"/>
                <w:b/>
                <w:sz w:val="18"/>
                <w:szCs w:val="18"/>
              </w:rPr>
              <w:t>echnology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(SLIIT)</w:t>
            </w:r>
            <w:r w:rsidRPr="003F5C33">
              <w:rPr>
                <w:rFonts w:ascii="Tahoma" w:hAnsi="Tahoma" w:cs="Tahoma"/>
                <w:b/>
                <w:sz w:val="18"/>
                <w:szCs w:val="18"/>
              </w:rPr>
              <w:t>, Sri Lanka</w:t>
            </w:r>
          </w:p>
        </w:tc>
      </w:tr>
      <w:tr w:rsidR="004C0E90" w:rsidRPr="00EC4433" w:rsidTr="00FA37CC">
        <w:tc>
          <w:tcPr>
            <w:tcW w:w="450" w:type="dxa"/>
            <w:shd w:val="clear" w:color="auto" w:fill="8DB3E2" w:themeFill="text2" w:themeFillTint="66"/>
          </w:tcPr>
          <w:p w:rsidR="004C0E90" w:rsidRPr="00EC4433" w:rsidRDefault="004C0E90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8DB3E2" w:themeFill="text2" w:themeFillTint="66"/>
          </w:tcPr>
          <w:p w:rsidR="004C0E90" w:rsidRPr="00EC4433" w:rsidRDefault="004C0E90" w:rsidP="00C94988">
            <w:pPr>
              <w:spacing w:line="276" w:lineRule="auto"/>
              <w:ind w:left="342"/>
              <w:rPr>
                <w:rFonts w:ascii="Tahoma" w:hAnsi="Tahoma" w:cs="Tahoma"/>
                <w:sz w:val="18"/>
                <w:szCs w:val="18"/>
              </w:rPr>
            </w:pPr>
            <w:r w:rsidRPr="00EC4433">
              <w:rPr>
                <w:rFonts w:ascii="Tahoma" w:hAnsi="Tahoma" w:cs="Tahoma"/>
                <w:sz w:val="18"/>
                <w:szCs w:val="18"/>
              </w:rPr>
              <w:t>Examination passed, Class, Grade</w:t>
            </w:r>
          </w:p>
        </w:tc>
        <w:tc>
          <w:tcPr>
            <w:tcW w:w="6120" w:type="dxa"/>
            <w:gridSpan w:val="5"/>
          </w:tcPr>
          <w:p w:rsidR="004C0E90" w:rsidRPr="00252A0E" w:rsidRDefault="00D42D5C" w:rsidP="00011A36">
            <w:pPr>
              <w:spacing w:after="24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Bachelor of Science (B.Sc.) in Information Technology.  </w:t>
            </w:r>
          </w:p>
        </w:tc>
      </w:tr>
      <w:tr w:rsidR="004C0E90" w:rsidRPr="00EC4433" w:rsidTr="00FA37CC">
        <w:tc>
          <w:tcPr>
            <w:tcW w:w="450" w:type="dxa"/>
            <w:shd w:val="clear" w:color="auto" w:fill="8DB3E2" w:themeFill="text2" w:themeFillTint="66"/>
          </w:tcPr>
          <w:p w:rsidR="004C0E90" w:rsidRPr="00EC4433" w:rsidRDefault="004C0E90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8DB3E2" w:themeFill="text2" w:themeFillTint="66"/>
          </w:tcPr>
          <w:p w:rsidR="004C0E90" w:rsidRPr="00EC4433" w:rsidRDefault="004C0E90" w:rsidP="00C94988">
            <w:pPr>
              <w:spacing w:line="276" w:lineRule="auto"/>
              <w:ind w:left="342"/>
              <w:rPr>
                <w:rFonts w:ascii="Tahoma" w:hAnsi="Tahoma" w:cs="Tahoma"/>
                <w:sz w:val="18"/>
                <w:szCs w:val="18"/>
              </w:rPr>
            </w:pPr>
            <w:r w:rsidRPr="00EC4433">
              <w:rPr>
                <w:rFonts w:ascii="Tahoma" w:hAnsi="Tahoma" w:cs="Tahoma"/>
                <w:sz w:val="18"/>
                <w:szCs w:val="18"/>
              </w:rPr>
              <w:t>Field(s) of competence:</w:t>
            </w:r>
          </w:p>
        </w:tc>
        <w:tc>
          <w:tcPr>
            <w:tcW w:w="6120" w:type="dxa"/>
            <w:gridSpan w:val="5"/>
          </w:tcPr>
          <w:p w:rsidR="004C0E90" w:rsidRPr="00EC4433" w:rsidRDefault="00D42D5C" w:rsidP="00CC4DAF">
            <w:pPr>
              <w:spacing w:after="24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Information Technology (IT) </w:t>
            </w:r>
            <w:r w:rsidR="00011A36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  <w:tr w:rsidR="00744F3A" w:rsidRPr="00EC4433" w:rsidTr="00744F3A">
        <w:tc>
          <w:tcPr>
            <w:tcW w:w="450" w:type="dxa"/>
            <w:shd w:val="clear" w:color="auto" w:fill="auto"/>
          </w:tcPr>
          <w:p w:rsidR="00744F3A" w:rsidRPr="00EC4433" w:rsidRDefault="00744F3A" w:rsidP="00C94988">
            <w:pPr>
              <w:spacing w:line="276" w:lineRule="auto"/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auto"/>
          </w:tcPr>
          <w:p w:rsidR="00EF633A" w:rsidRPr="00EC4433" w:rsidRDefault="00EF633A" w:rsidP="00C94988">
            <w:pPr>
              <w:spacing w:line="276" w:lineRule="auto"/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120" w:type="dxa"/>
            <w:gridSpan w:val="5"/>
            <w:shd w:val="clear" w:color="auto" w:fill="auto"/>
          </w:tcPr>
          <w:p w:rsidR="00744F3A" w:rsidRPr="00EC4433" w:rsidRDefault="00744F3A" w:rsidP="00C94988">
            <w:pPr>
              <w:spacing w:line="276" w:lineRule="auto"/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8A69C3" w:rsidRPr="00EC4433" w:rsidTr="00FA37CC">
        <w:tc>
          <w:tcPr>
            <w:tcW w:w="450" w:type="dxa"/>
            <w:shd w:val="clear" w:color="auto" w:fill="002060"/>
          </w:tcPr>
          <w:p w:rsidR="008A69C3" w:rsidRPr="00EC4433" w:rsidRDefault="00CB66E5" w:rsidP="00C94988">
            <w:pPr>
              <w:spacing w:line="276" w:lineRule="auto"/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3</w:t>
            </w:r>
          </w:p>
        </w:tc>
        <w:tc>
          <w:tcPr>
            <w:tcW w:w="2970" w:type="dxa"/>
            <w:shd w:val="clear" w:color="auto" w:fill="002060"/>
          </w:tcPr>
          <w:p w:rsidR="008A69C3" w:rsidRPr="00EC4433" w:rsidRDefault="00CB66E5" w:rsidP="00C94988">
            <w:pPr>
              <w:spacing w:line="276" w:lineRule="auto"/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 xml:space="preserve">Professional Experience </w:t>
            </w:r>
          </w:p>
        </w:tc>
        <w:tc>
          <w:tcPr>
            <w:tcW w:w="6120" w:type="dxa"/>
            <w:gridSpan w:val="5"/>
            <w:shd w:val="clear" w:color="auto" w:fill="002060"/>
          </w:tcPr>
          <w:p w:rsidR="008A69C3" w:rsidRPr="00EC4433" w:rsidRDefault="008A69C3" w:rsidP="00C94988">
            <w:pPr>
              <w:spacing w:line="276" w:lineRule="auto"/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4E7E2E" w:rsidRPr="00EC4433" w:rsidTr="00FA37CC">
        <w:tc>
          <w:tcPr>
            <w:tcW w:w="450" w:type="dxa"/>
            <w:shd w:val="clear" w:color="auto" w:fill="8DB3E2" w:themeFill="text2" w:themeFillTint="66"/>
          </w:tcPr>
          <w:p w:rsidR="004E7E2E" w:rsidRPr="00EC4433" w:rsidRDefault="004E7E2E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8DB3E2" w:themeFill="text2" w:themeFillTint="66"/>
          </w:tcPr>
          <w:p w:rsidR="004E7E2E" w:rsidRPr="00EC4433" w:rsidRDefault="004E7E2E" w:rsidP="00C94988">
            <w:pPr>
              <w:spacing w:line="276" w:lineRule="auto"/>
              <w:ind w:left="342" w:hanging="342"/>
              <w:rPr>
                <w:rFonts w:ascii="Tahoma" w:hAnsi="Tahoma" w:cs="Tahoma"/>
                <w:sz w:val="18"/>
                <w:szCs w:val="18"/>
              </w:rPr>
            </w:pPr>
            <w:r w:rsidRPr="00EC4433">
              <w:rPr>
                <w:rFonts w:ascii="Tahoma" w:hAnsi="Tahoma" w:cs="Tahoma"/>
                <w:sz w:val="18"/>
                <w:szCs w:val="18"/>
              </w:rPr>
              <w:t>Period:</w:t>
            </w:r>
            <w:r w:rsidRPr="00EC4433">
              <w:rPr>
                <w:rFonts w:ascii="Tahoma" w:hAnsi="Tahoma" w:cs="Tahoma"/>
                <w:sz w:val="18"/>
                <w:szCs w:val="18"/>
              </w:rPr>
              <w:tab/>
            </w:r>
          </w:p>
        </w:tc>
        <w:tc>
          <w:tcPr>
            <w:tcW w:w="1710" w:type="dxa"/>
            <w:gridSpan w:val="2"/>
            <w:shd w:val="clear" w:color="auto" w:fill="8DB3E2" w:themeFill="text2" w:themeFillTint="66"/>
          </w:tcPr>
          <w:p w:rsidR="004E7E2E" w:rsidRPr="00EC4433" w:rsidRDefault="004E7E2E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EC4433">
              <w:rPr>
                <w:rFonts w:ascii="Tahoma" w:hAnsi="Tahoma" w:cs="Tahoma"/>
                <w:sz w:val="18"/>
                <w:szCs w:val="18"/>
              </w:rPr>
              <w:t>From:</w:t>
            </w:r>
          </w:p>
        </w:tc>
        <w:tc>
          <w:tcPr>
            <w:tcW w:w="2115" w:type="dxa"/>
          </w:tcPr>
          <w:p w:rsidR="004E7E2E" w:rsidRPr="00EC4433" w:rsidRDefault="00D71BD1" w:rsidP="0063639F">
            <w:pPr>
              <w:tabs>
                <w:tab w:val="left" w:pos="2835"/>
                <w:tab w:val="left" w:pos="3119"/>
              </w:tabs>
              <w:spacing w:line="276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  <w:r w:rsidR="0063639F">
              <w:rPr>
                <w:rFonts w:ascii="Tahoma" w:hAnsi="Tahoma" w:cs="Tahoma"/>
                <w:color w:val="000000"/>
                <w:sz w:val="18"/>
                <w:szCs w:val="18"/>
              </w:rPr>
              <w:t>June 2010</w:t>
            </w:r>
          </w:p>
        </w:tc>
        <w:tc>
          <w:tcPr>
            <w:tcW w:w="585" w:type="dxa"/>
            <w:shd w:val="clear" w:color="auto" w:fill="8DB3E2" w:themeFill="text2" w:themeFillTint="66"/>
          </w:tcPr>
          <w:p w:rsidR="004E7E2E" w:rsidRPr="00EC4433" w:rsidRDefault="004E7E2E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EC4433">
              <w:rPr>
                <w:rFonts w:ascii="Tahoma" w:hAnsi="Tahoma" w:cs="Tahoma"/>
                <w:sz w:val="18"/>
                <w:szCs w:val="18"/>
              </w:rPr>
              <w:t>To:</w:t>
            </w:r>
          </w:p>
        </w:tc>
        <w:tc>
          <w:tcPr>
            <w:tcW w:w="1710" w:type="dxa"/>
          </w:tcPr>
          <w:p w:rsidR="004E7E2E" w:rsidRPr="00EC4433" w:rsidRDefault="009535E5" w:rsidP="007F7D70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Oct</w:t>
            </w:r>
            <w:r w:rsidR="0063639F">
              <w:rPr>
                <w:rFonts w:ascii="Tahoma" w:hAnsi="Tahoma" w:cs="Tahoma"/>
                <w:sz w:val="18"/>
                <w:szCs w:val="18"/>
              </w:rPr>
              <w:t xml:space="preserve"> 20</w:t>
            </w:r>
            <w:r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</w:tr>
      <w:tr w:rsidR="004E7E2E" w:rsidRPr="00EC4433" w:rsidTr="00FA37CC">
        <w:tc>
          <w:tcPr>
            <w:tcW w:w="450" w:type="dxa"/>
            <w:shd w:val="clear" w:color="auto" w:fill="8DB3E2" w:themeFill="text2" w:themeFillTint="66"/>
          </w:tcPr>
          <w:p w:rsidR="004E7E2E" w:rsidRPr="00EC4433" w:rsidRDefault="004E7E2E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8DB3E2" w:themeFill="text2" w:themeFillTint="66"/>
          </w:tcPr>
          <w:p w:rsidR="004E7E2E" w:rsidRPr="00EC4433" w:rsidRDefault="004E7E2E" w:rsidP="00C94988">
            <w:pPr>
              <w:spacing w:line="276" w:lineRule="auto"/>
              <w:ind w:left="342" w:hanging="342"/>
              <w:rPr>
                <w:rFonts w:ascii="Tahoma" w:hAnsi="Tahoma" w:cs="Tahoma"/>
                <w:sz w:val="18"/>
                <w:szCs w:val="18"/>
              </w:rPr>
            </w:pPr>
            <w:r w:rsidRPr="00EC4433">
              <w:rPr>
                <w:rFonts w:ascii="Tahoma" w:hAnsi="Tahoma" w:cs="Tahoma"/>
                <w:sz w:val="18"/>
                <w:szCs w:val="18"/>
              </w:rPr>
              <w:t>Name of Employer</w:t>
            </w:r>
          </w:p>
        </w:tc>
        <w:tc>
          <w:tcPr>
            <w:tcW w:w="6120" w:type="dxa"/>
            <w:gridSpan w:val="5"/>
          </w:tcPr>
          <w:p w:rsidR="004E7E2E" w:rsidRPr="00EC4433" w:rsidRDefault="0063639F" w:rsidP="007F7D70">
            <w:pPr>
              <w:tabs>
                <w:tab w:val="left" w:pos="2835"/>
                <w:tab w:val="left" w:pos="3119"/>
              </w:tabs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Institute of Development Alternatives and Reconciliation Ltd (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iDAr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), Sri Lanka</w:t>
            </w:r>
          </w:p>
        </w:tc>
      </w:tr>
      <w:tr w:rsidR="004E7E2E" w:rsidRPr="00EC4433" w:rsidTr="00FA37CC">
        <w:tc>
          <w:tcPr>
            <w:tcW w:w="450" w:type="dxa"/>
            <w:shd w:val="clear" w:color="auto" w:fill="8DB3E2" w:themeFill="text2" w:themeFillTint="66"/>
          </w:tcPr>
          <w:p w:rsidR="004E7E2E" w:rsidRPr="00EC4433" w:rsidRDefault="004E7E2E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8DB3E2" w:themeFill="text2" w:themeFillTint="66"/>
          </w:tcPr>
          <w:p w:rsidR="004E7E2E" w:rsidRPr="00EC4433" w:rsidRDefault="004E7E2E" w:rsidP="00C94988">
            <w:pPr>
              <w:spacing w:line="276" w:lineRule="auto"/>
              <w:ind w:left="342" w:hanging="342"/>
              <w:rPr>
                <w:rFonts w:ascii="Tahoma" w:hAnsi="Tahoma" w:cs="Tahoma"/>
                <w:sz w:val="18"/>
                <w:szCs w:val="18"/>
              </w:rPr>
            </w:pPr>
            <w:r w:rsidRPr="00EC4433">
              <w:rPr>
                <w:rFonts w:ascii="Tahoma" w:hAnsi="Tahoma" w:cs="Tahoma"/>
                <w:sz w:val="18"/>
                <w:szCs w:val="18"/>
              </w:rPr>
              <w:t>Description of work</w:t>
            </w:r>
          </w:p>
        </w:tc>
        <w:tc>
          <w:tcPr>
            <w:tcW w:w="6120" w:type="dxa"/>
            <w:gridSpan w:val="5"/>
          </w:tcPr>
          <w:p w:rsidR="004E7E2E" w:rsidRDefault="0063639F" w:rsidP="0063639F">
            <w:pPr>
              <w:tabs>
                <w:tab w:val="left" w:pos="252"/>
              </w:tabs>
              <w:spacing w:line="260" w:lineRule="atLeast"/>
              <w:contextualSpacing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 Project </w:t>
            </w:r>
            <w:r w:rsidRPr="0063639F">
              <w:rPr>
                <w:rFonts w:ascii="Tahoma" w:hAnsi="Tahoma" w:cs="Tahoma"/>
                <w:sz w:val="18"/>
                <w:szCs w:val="18"/>
              </w:rPr>
              <w:t>Business Value Chains Development through the Information Communication Technology (ICT)</w:t>
            </w:r>
          </w:p>
          <w:p w:rsidR="0063639F" w:rsidRPr="0063639F" w:rsidRDefault="0063639F" w:rsidP="0063639F">
            <w:pPr>
              <w:tabs>
                <w:tab w:val="left" w:pos="252"/>
              </w:tabs>
              <w:spacing w:line="260" w:lineRule="atLeast"/>
              <w:contextualSpacing/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63639F">
              <w:rPr>
                <w:rFonts w:ascii="Tahoma" w:hAnsi="Tahoma" w:cs="Tahoma"/>
                <w:sz w:val="18"/>
                <w:szCs w:val="18"/>
                <w:u w:val="single"/>
              </w:rPr>
              <w:t xml:space="preserve">Key Tasks </w:t>
            </w:r>
          </w:p>
          <w:p w:rsidR="0063639F" w:rsidRPr="0063639F" w:rsidRDefault="0063639F" w:rsidP="0063639F">
            <w:pPr>
              <w:numPr>
                <w:ilvl w:val="0"/>
                <w:numId w:val="5"/>
              </w:numPr>
              <w:tabs>
                <w:tab w:val="left" w:pos="252"/>
                <w:tab w:val="num" w:pos="1440"/>
              </w:tabs>
              <w:spacing w:line="260" w:lineRule="atLeast"/>
              <w:ind w:left="252" w:hanging="270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63639F">
              <w:rPr>
                <w:rFonts w:ascii="Tahoma" w:hAnsi="Tahoma" w:cs="Tahoma"/>
                <w:sz w:val="18"/>
                <w:szCs w:val="18"/>
              </w:rPr>
              <w:t>Formulate and document business requirements.</w:t>
            </w:r>
          </w:p>
          <w:p w:rsidR="0063639F" w:rsidRPr="0063639F" w:rsidRDefault="0063639F" w:rsidP="0063639F">
            <w:pPr>
              <w:numPr>
                <w:ilvl w:val="0"/>
                <w:numId w:val="5"/>
              </w:numPr>
              <w:tabs>
                <w:tab w:val="left" w:pos="252"/>
                <w:tab w:val="num" w:pos="1440"/>
              </w:tabs>
              <w:spacing w:line="260" w:lineRule="atLeast"/>
              <w:ind w:left="252" w:hanging="270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63639F">
              <w:rPr>
                <w:rFonts w:ascii="Tahoma" w:hAnsi="Tahoma" w:cs="Tahoma"/>
                <w:sz w:val="18"/>
                <w:szCs w:val="18"/>
              </w:rPr>
              <w:t xml:space="preserve">Identifying, investigating, and analyzing business processes, procedures and work practices. </w:t>
            </w:r>
          </w:p>
          <w:p w:rsidR="0063639F" w:rsidRPr="0063639F" w:rsidRDefault="0063639F" w:rsidP="0063639F">
            <w:pPr>
              <w:numPr>
                <w:ilvl w:val="0"/>
                <w:numId w:val="5"/>
              </w:numPr>
              <w:tabs>
                <w:tab w:val="left" w:pos="252"/>
                <w:tab w:val="num" w:pos="1440"/>
              </w:tabs>
              <w:spacing w:line="260" w:lineRule="atLeast"/>
              <w:ind w:left="252" w:hanging="270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63639F">
              <w:rPr>
                <w:rFonts w:ascii="Tahoma" w:hAnsi="Tahoma" w:cs="Tahoma"/>
                <w:sz w:val="18"/>
                <w:szCs w:val="18"/>
              </w:rPr>
              <w:t xml:space="preserve">Identifying and evaluating inefficiencies and recommending optimal business practices, and system functionality and behaviors. </w:t>
            </w:r>
          </w:p>
          <w:p w:rsidR="0063639F" w:rsidRPr="0063639F" w:rsidRDefault="0063639F" w:rsidP="0063639F">
            <w:pPr>
              <w:numPr>
                <w:ilvl w:val="0"/>
                <w:numId w:val="5"/>
              </w:numPr>
              <w:tabs>
                <w:tab w:val="left" w:pos="252"/>
                <w:tab w:val="num" w:pos="1440"/>
              </w:tabs>
              <w:spacing w:line="260" w:lineRule="atLeast"/>
              <w:ind w:left="252" w:hanging="270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63639F">
              <w:rPr>
                <w:rFonts w:ascii="Tahoma" w:hAnsi="Tahoma" w:cs="Tahoma"/>
                <w:sz w:val="18"/>
                <w:szCs w:val="18"/>
              </w:rPr>
              <w:t>Taking responsibility for deploying functional solutions, such as creating, adopting and implementing systems, which ensure acceptable quality and integrity of the system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  <w:r w:rsidRPr="0063639F">
              <w:rPr>
                <w:rFonts w:ascii="Tahoma" w:hAnsi="Tahoma" w:cs="Tahoma"/>
                <w:sz w:val="18"/>
                <w:szCs w:val="18"/>
              </w:rPr>
              <w:t xml:space="preserve">   </w:t>
            </w:r>
          </w:p>
          <w:p w:rsidR="0063639F" w:rsidRPr="00D71BD1" w:rsidRDefault="0063639F" w:rsidP="0063639F">
            <w:pPr>
              <w:numPr>
                <w:ilvl w:val="0"/>
                <w:numId w:val="5"/>
              </w:numPr>
              <w:tabs>
                <w:tab w:val="left" w:pos="252"/>
              </w:tabs>
              <w:spacing w:line="260" w:lineRule="atLeast"/>
              <w:ind w:left="252" w:hanging="270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63639F">
              <w:rPr>
                <w:rFonts w:ascii="Tahoma" w:hAnsi="Tahoma" w:cs="Tahoma"/>
                <w:sz w:val="18"/>
                <w:szCs w:val="18"/>
              </w:rPr>
              <w:t>Providing guidance and assistance in the decision making process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4E7E2E" w:rsidRPr="00EC4433" w:rsidTr="00FA37CC">
        <w:tc>
          <w:tcPr>
            <w:tcW w:w="450" w:type="dxa"/>
            <w:shd w:val="clear" w:color="auto" w:fill="8DB3E2" w:themeFill="text2" w:themeFillTint="66"/>
          </w:tcPr>
          <w:p w:rsidR="004E7E2E" w:rsidRPr="00EC4433" w:rsidRDefault="004E7E2E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8DB3E2" w:themeFill="text2" w:themeFillTint="66"/>
          </w:tcPr>
          <w:p w:rsidR="004E7E2E" w:rsidRPr="00EC4433" w:rsidRDefault="004E7E2E" w:rsidP="00C94988">
            <w:pPr>
              <w:spacing w:line="276" w:lineRule="auto"/>
              <w:ind w:left="342" w:hanging="342"/>
              <w:rPr>
                <w:rFonts w:ascii="Tahoma" w:hAnsi="Tahoma" w:cs="Tahoma"/>
                <w:sz w:val="18"/>
                <w:szCs w:val="18"/>
              </w:rPr>
            </w:pPr>
            <w:r w:rsidRPr="00EC4433">
              <w:rPr>
                <w:rFonts w:ascii="Tahoma" w:hAnsi="Tahoma" w:cs="Tahoma"/>
                <w:sz w:val="18"/>
                <w:szCs w:val="18"/>
              </w:rPr>
              <w:t>Position held</w:t>
            </w:r>
          </w:p>
        </w:tc>
        <w:tc>
          <w:tcPr>
            <w:tcW w:w="6120" w:type="dxa"/>
            <w:gridSpan w:val="5"/>
          </w:tcPr>
          <w:p w:rsidR="004E7E2E" w:rsidRPr="00EC4433" w:rsidRDefault="00B85268" w:rsidP="00E562F3">
            <w:pPr>
              <w:tabs>
                <w:tab w:val="left" w:pos="2835"/>
                <w:tab w:val="left" w:pos="3119"/>
              </w:tabs>
              <w:spacing w:line="276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Information Communication Technology (ICT) Specialist. </w:t>
            </w:r>
          </w:p>
        </w:tc>
      </w:tr>
      <w:tr w:rsidR="004E7E2E" w:rsidRPr="00EC4433" w:rsidTr="004E7E2E">
        <w:tc>
          <w:tcPr>
            <w:tcW w:w="450" w:type="dxa"/>
            <w:shd w:val="clear" w:color="auto" w:fill="auto"/>
          </w:tcPr>
          <w:p w:rsidR="004E7E2E" w:rsidRPr="00EC4433" w:rsidRDefault="004E7E2E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auto"/>
          </w:tcPr>
          <w:p w:rsidR="004E7E2E" w:rsidRPr="00EC4433" w:rsidRDefault="004E7E2E" w:rsidP="00C94988">
            <w:pPr>
              <w:spacing w:line="276" w:lineRule="auto"/>
              <w:ind w:left="342" w:hanging="342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120" w:type="dxa"/>
            <w:gridSpan w:val="5"/>
            <w:shd w:val="clear" w:color="auto" w:fill="auto"/>
          </w:tcPr>
          <w:p w:rsidR="004E7E2E" w:rsidRPr="00EC4433" w:rsidRDefault="004E7E2E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4E7E2E" w:rsidRPr="00EC4433" w:rsidTr="00FA37CC">
        <w:tc>
          <w:tcPr>
            <w:tcW w:w="450" w:type="dxa"/>
            <w:shd w:val="clear" w:color="auto" w:fill="8DB3E2" w:themeFill="text2" w:themeFillTint="66"/>
          </w:tcPr>
          <w:p w:rsidR="004E7E2E" w:rsidRPr="00EC4433" w:rsidRDefault="004E7E2E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8DB3E2" w:themeFill="text2" w:themeFillTint="66"/>
          </w:tcPr>
          <w:p w:rsidR="004E7E2E" w:rsidRPr="00EC4433" w:rsidRDefault="004E7E2E" w:rsidP="00C94988">
            <w:pPr>
              <w:spacing w:line="276" w:lineRule="auto"/>
              <w:ind w:left="342" w:hanging="342"/>
              <w:rPr>
                <w:rFonts w:ascii="Tahoma" w:hAnsi="Tahoma" w:cs="Tahoma"/>
                <w:sz w:val="18"/>
                <w:szCs w:val="18"/>
              </w:rPr>
            </w:pPr>
            <w:r w:rsidRPr="00EC4433">
              <w:rPr>
                <w:rFonts w:ascii="Tahoma" w:hAnsi="Tahoma" w:cs="Tahoma"/>
                <w:sz w:val="18"/>
                <w:szCs w:val="18"/>
              </w:rPr>
              <w:t>Period:</w:t>
            </w:r>
            <w:r w:rsidRPr="00EC4433">
              <w:rPr>
                <w:rFonts w:ascii="Tahoma" w:hAnsi="Tahoma" w:cs="Tahoma"/>
                <w:sz w:val="18"/>
                <w:szCs w:val="18"/>
              </w:rPr>
              <w:tab/>
            </w:r>
          </w:p>
        </w:tc>
        <w:tc>
          <w:tcPr>
            <w:tcW w:w="1710" w:type="dxa"/>
            <w:gridSpan w:val="2"/>
            <w:shd w:val="clear" w:color="auto" w:fill="8DB3E2" w:themeFill="text2" w:themeFillTint="66"/>
          </w:tcPr>
          <w:p w:rsidR="004E7E2E" w:rsidRPr="00EC4433" w:rsidRDefault="004E7E2E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EC4433">
              <w:rPr>
                <w:rFonts w:ascii="Tahoma" w:hAnsi="Tahoma" w:cs="Tahoma"/>
                <w:sz w:val="18"/>
                <w:szCs w:val="18"/>
              </w:rPr>
              <w:t>From:</w:t>
            </w:r>
          </w:p>
        </w:tc>
        <w:tc>
          <w:tcPr>
            <w:tcW w:w="2115" w:type="dxa"/>
          </w:tcPr>
          <w:p w:rsidR="004E7E2E" w:rsidRPr="00973081" w:rsidRDefault="00B618F0" w:rsidP="00C94988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January 2008</w:t>
            </w:r>
          </w:p>
        </w:tc>
        <w:tc>
          <w:tcPr>
            <w:tcW w:w="585" w:type="dxa"/>
            <w:shd w:val="clear" w:color="auto" w:fill="8DB3E2" w:themeFill="text2" w:themeFillTint="66"/>
          </w:tcPr>
          <w:p w:rsidR="004E7E2E" w:rsidRPr="00EC4433" w:rsidRDefault="004E7E2E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EC4433">
              <w:rPr>
                <w:rFonts w:ascii="Tahoma" w:hAnsi="Tahoma" w:cs="Tahoma"/>
                <w:sz w:val="18"/>
                <w:szCs w:val="18"/>
              </w:rPr>
              <w:t>To:</w:t>
            </w:r>
          </w:p>
        </w:tc>
        <w:tc>
          <w:tcPr>
            <w:tcW w:w="1710" w:type="dxa"/>
          </w:tcPr>
          <w:p w:rsidR="004E7E2E" w:rsidRPr="00973081" w:rsidRDefault="00B618F0" w:rsidP="005C552C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May 2010</w:t>
            </w:r>
          </w:p>
        </w:tc>
      </w:tr>
      <w:tr w:rsidR="004E7E2E" w:rsidRPr="00EC4433" w:rsidTr="00FA37CC">
        <w:tc>
          <w:tcPr>
            <w:tcW w:w="450" w:type="dxa"/>
            <w:shd w:val="clear" w:color="auto" w:fill="8DB3E2" w:themeFill="text2" w:themeFillTint="66"/>
          </w:tcPr>
          <w:p w:rsidR="004E7E2E" w:rsidRPr="00EC4433" w:rsidRDefault="004E7E2E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8DB3E2" w:themeFill="text2" w:themeFillTint="66"/>
          </w:tcPr>
          <w:p w:rsidR="004E7E2E" w:rsidRPr="00EC4433" w:rsidRDefault="004E7E2E" w:rsidP="00C94988">
            <w:pPr>
              <w:spacing w:line="276" w:lineRule="auto"/>
              <w:ind w:left="342" w:hanging="342"/>
              <w:rPr>
                <w:rFonts w:ascii="Tahoma" w:hAnsi="Tahoma" w:cs="Tahoma"/>
                <w:sz w:val="18"/>
                <w:szCs w:val="18"/>
              </w:rPr>
            </w:pPr>
            <w:r w:rsidRPr="00EC4433">
              <w:rPr>
                <w:rFonts w:ascii="Tahoma" w:hAnsi="Tahoma" w:cs="Tahoma"/>
                <w:sz w:val="18"/>
                <w:szCs w:val="18"/>
              </w:rPr>
              <w:t>Name of Employer</w:t>
            </w:r>
          </w:p>
        </w:tc>
        <w:tc>
          <w:tcPr>
            <w:tcW w:w="6120" w:type="dxa"/>
            <w:gridSpan w:val="5"/>
          </w:tcPr>
          <w:p w:rsidR="00B618F0" w:rsidRPr="00B618F0" w:rsidRDefault="00B618F0" w:rsidP="00B618F0">
            <w:pPr>
              <w:tabs>
                <w:tab w:val="left" w:pos="660"/>
              </w:tabs>
              <w:rPr>
                <w:rFonts w:ascii="Tahoma" w:hAnsi="Tahoma" w:cs="Tahoma"/>
                <w:sz w:val="18"/>
                <w:szCs w:val="18"/>
              </w:rPr>
            </w:pPr>
            <w:r w:rsidRPr="00B618F0">
              <w:rPr>
                <w:rFonts w:ascii="Tahoma" w:hAnsi="Tahoma" w:cs="Tahoma"/>
                <w:b/>
                <w:sz w:val="18"/>
                <w:szCs w:val="18"/>
              </w:rPr>
              <w:t>Sri Lanka Institute of information technology, Sri Lanka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B618F0">
              <w:rPr>
                <w:rFonts w:ascii="Tahoma" w:hAnsi="Tahoma" w:cs="Tahoma"/>
                <w:sz w:val="18"/>
                <w:szCs w:val="18"/>
              </w:rPr>
              <w:t xml:space="preserve">(Sri Lanka Institute of Information Technology (SLIIT) is 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B618F0">
              <w:rPr>
                <w:rFonts w:ascii="Tahoma" w:hAnsi="Tahoma" w:cs="Tahoma"/>
                <w:sz w:val="18"/>
                <w:szCs w:val="18"/>
              </w:rPr>
              <w:t xml:space="preserve"> premier degree awarding </w:t>
            </w:r>
            <w:r w:rsidRPr="00B618F0">
              <w:rPr>
                <w:rFonts w:ascii="Tahoma" w:hAnsi="Tahoma" w:cs="Tahoma"/>
                <w:sz w:val="18"/>
                <w:szCs w:val="18"/>
              </w:rPr>
              <w:lastRenderedPageBreak/>
              <w:t xml:space="preserve">institute in Sri Lanka in the fields of Information Technology, Computer Systems and Networking, Business Management and Electronic Engineering. It is affiliated to Curtin University of Technology, </w:t>
            </w:r>
            <w:proofErr w:type="spellStart"/>
            <w:r w:rsidRPr="00B618F0">
              <w:rPr>
                <w:rFonts w:ascii="Tahoma" w:hAnsi="Tahoma" w:cs="Tahoma"/>
                <w:sz w:val="18"/>
                <w:szCs w:val="18"/>
              </w:rPr>
              <w:t>Monash</w:t>
            </w:r>
            <w:proofErr w:type="spellEnd"/>
            <w:r w:rsidRPr="00B618F0">
              <w:rPr>
                <w:rFonts w:ascii="Tahoma" w:hAnsi="Tahoma" w:cs="Tahoma"/>
                <w:sz w:val="18"/>
                <w:szCs w:val="18"/>
              </w:rPr>
              <w:t xml:space="preserve"> University, University of Wollongong, Royal Melbourne University, Swinburne University, </w:t>
            </w:r>
            <w:proofErr w:type="spellStart"/>
            <w:r w:rsidRPr="00B618F0">
              <w:rPr>
                <w:rFonts w:ascii="Tahoma" w:hAnsi="Tahoma" w:cs="Tahoma"/>
                <w:sz w:val="18"/>
                <w:szCs w:val="18"/>
              </w:rPr>
              <w:t>Deakin</w:t>
            </w:r>
            <w:proofErr w:type="spellEnd"/>
            <w:r w:rsidRPr="00B618F0">
              <w:rPr>
                <w:rFonts w:ascii="Tahoma" w:hAnsi="Tahoma" w:cs="Tahoma"/>
                <w:sz w:val="18"/>
                <w:szCs w:val="18"/>
              </w:rPr>
              <w:t xml:space="preserve"> University in Australia, </w:t>
            </w:r>
            <w:proofErr w:type="spellStart"/>
            <w:r w:rsidRPr="00B618F0">
              <w:rPr>
                <w:rFonts w:ascii="Tahoma" w:hAnsi="Tahoma" w:cs="Tahoma"/>
                <w:bCs/>
                <w:sz w:val="18"/>
                <w:szCs w:val="18"/>
              </w:rPr>
              <w:t>Kwantlen</w:t>
            </w:r>
            <w:proofErr w:type="spellEnd"/>
            <w:r w:rsidRPr="00B618F0">
              <w:rPr>
                <w:rFonts w:ascii="Tahoma" w:hAnsi="Tahoma" w:cs="Tahoma"/>
                <w:sz w:val="18"/>
                <w:szCs w:val="18"/>
              </w:rPr>
              <w:t xml:space="preserve"> Polytechnic </w:t>
            </w:r>
            <w:r w:rsidRPr="00B618F0">
              <w:rPr>
                <w:rFonts w:ascii="Tahoma" w:hAnsi="Tahoma" w:cs="Tahoma"/>
                <w:bCs/>
                <w:sz w:val="18"/>
                <w:szCs w:val="18"/>
              </w:rPr>
              <w:t>University in Canada, University of Cincinnati in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 xml:space="preserve"> the USA</w:t>
            </w:r>
            <w:r w:rsidRPr="00B618F0">
              <w:rPr>
                <w:rFonts w:ascii="Tahoma" w:hAnsi="Tahoma" w:cs="Tahoma"/>
                <w:bCs/>
                <w:sz w:val="18"/>
                <w:szCs w:val="18"/>
              </w:rPr>
              <w:t xml:space="preserve">, Sheffield </w:t>
            </w:r>
            <w:proofErr w:type="spellStart"/>
            <w:r>
              <w:rPr>
                <w:rFonts w:ascii="Tahoma" w:hAnsi="Tahoma" w:cs="Tahoma"/>
                <w:bCs/>
                <w:sz w:val="18"/>
                <w:szCs w:val="18"/>
              </w:rPr>
              <w:t>H</w:t>
            </w:r>
            <w:r w:rsidRPr="00B618F0">
              <w:rPr>
                <w:rFonts w:ascii="Tahoma" w:hAnsi="Tahoma" w:cs="Tahoma"/>
                <w:bCs/>
                <w:sz w:val="18"/>
                <w:szCs w:val="18"/>
              </w:rPr>
              <w:t>allam</w:t>
            </w:r>
            <w:proofErr w:type="spellEnd"/>
            <w:r w:rsidRPr="00B618F0">
              <w:rPr>
                <w:rFonts w:ascii="Tahoma" w:hAnsi="Tahoma" w:cs="Tahoma"/>
                <w:bCs/>
                <w:sz w:val="18"/>
                <w:szCs w:val="18"/>
              </w:rPr>
              <w:t xml:space="preserve"> university in 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the UK an</w:t>
            </w:r>
            <w:r w:rsidRPr="00B618F0">
              <w:rPr>
                <w:rFonts w:ascii="Tahoma" w:hAnsi="Tahoma" w:cs="Tahoma"/>
                <w:bCs/>
                <w:sz w:val="18"/>
                <w:szCs w:val="18"/>
              </w:rPr>
              <w:t>d Uppsala university in Sweden.)</w:t>
            </w:r>
          </w:p>
          <w:p w:rsidR="004E7E2E" w:rsidRPr="00376D53" w:rsidRDefault="004E7E2E" w:rsidP="00FB09EA">
            <w:pPr>
              <w:tabs>
                <w:tab w:val="left" w:pos="660"/>
              </w:tabs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4E7E2E" w:rsidRPr="00EC4433" w:rsidTr="00FA37CC">
        <w:tc>
          <w:tcPr>
            <w:tcW w:w="450" w:type="dxa"/>
            <w:shd w:val="clear" w:color="auto" w:fill="8DB3E2" w:themeFill="text2" w:themeFillTint="66"/>
          </w:tcPr>
          <w:p w:rsidR="004E7E2E" w:rsidRPr="00EC4433" w:rsidRDefault="004E7E2E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8DB3E2" w:themeFill="text2" w:themeFillTint="66"/>
          </w:tcPr>
          <w:p w:rsidR="004E7E2E" w:rsidRPr="00EC4433" w:rsidRDefault="004E7E2E" w:rsidP="00C94988">
            <w:pPr>
              <w:spacing w:line="276" w:lineRule="auto"/>
              <w:ind w:left="342" w:hanging="342"/>
              <w:rPr>
                <w:rFonts w:ascii="Tahoma" w:hAnsi="Tahoma" w:cs="Tahoma"/>
                <w:sz w:val="18"/>
                <w:szCs w:val="18"/>
              </w:rPr>
            </w:pPr>
            <w:r w:rsidRPr="00EC4433">
              <w:rPr>
                <w:rFonts w:ascii="Tahoma" w:hAnsi="Tahoma" w:cs="Tahoma"/>
                <w:sz w:val="18"/>
                <w:szCs w:val="18"/>
              </w:rPr>
              <w:t>Description of work</w:t>
            </w:r>
          </w:p>
        </w:tc>
        <w:tc>
          <w:tcPr>
            <w:tcW w:w="6120" w:type="dxa"/>
            <w:gridSpan w:val="5"/>
          </w:tcPr>
          <w:p w:rsidR="009C77BC" w:rsidRDefault="009C77BC" w:rsidP="00FB09EA">
            <w:pPr>
              <w:tabs>
                <w:tab w:val="left" w:pos="660"/>
              </w:tabs>
              <w:spacing w:line="260" w:lineRule="atLeast"/>
              <w:contextualSpacing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 the Academic Streams of </w:t>
            </w:r>
            <w:r w:rsidRPr="009C77BC">
              <w:rPr>
                <w:rFonts w:ascii="Tahoma" w:hAnsi="Tahoma" w:cs="Tahoma"/>
                <w:sz w:val="18"/>
                <w:szCs w:val="18"/>
              </w:rPr>
              <w:t>Computer Fundamentals, Hardware Fundamentals, Computer Graphics and Multimedia</w:t>
            </w:r>
            <w:r>
              <w:rPr>
                <w:rFonts w:ascii="Tahoma" w:hAnsi="Tahoma" w:cs="Tahoma"/>
                <w:sz w:val="18"/>
                <w:szCs w:val="18"/>
              </w:rPr>
              <w:t>;</w:t>
            </w:r>
          </w:p>
          <w:p w:rsidR="009C77BC" w:rsidRPr="009C77BC" w:rsidRDefault="009C77BC" w:rsidP="009C77BC">
            <w:pPr>
              <w:numPr>
                <w:ilvl w:val="0"/>
                <w:numId w:val="31"/>
              </w:numPr>
              <w:tabs>
                <w:tab w:val="left" w:pos="660"/>
              </w:tabs>
              <w:spacing w:line="260" w:lineRule="atLeast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9C77BC">
              <w:rPr>
                <w:rFonts w:ascii="Tahoma" w:hAnsi="Tahoma" w:cs="Tahoma"/>
                <w:sz w:val="18"/>
                <w:szCs w:val="18"/>
              </w:rPr>
              <w:t>Conducted lectures.</w:t>
            </w:r>
          </w:p>
          <w:p w:rsidR="009C77BC" w:rsidRPr="009C77BC" w:rsidRDefault="009C77BC" w:rsidP="009C77BC">
            <w:pPr>
              <w:numPr>
                <w:ilvl w:val="0"/>
                <w:numId w:val="31"/>
              </w:numPr>
              <w:tabs>
                <w:tab w:val="left" w:pos="660"/>
              </w:tabs>
              <w:spacing w:line="260" w:lineRule="atLeast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9C77BC">
              <w:rPr>
                <w:rFonts w:ascii="Tahoma" w:hAnsi="Tahoma" w:cs="Tahoma"/>
                <w:sz w:val="18"/>
                <w:szCs w:val="18"/>
              </w:rPr>
              <w:t>Conducted demonstrations, discussion groups, laboratory work, workshop sessions, seminars, case studies, field assignments and independent /group projects.</w:t>
            </w:r>
          </w:p>
          <w:p w:rsidR="009C77BC" w:rsidRPr="009C77BC" w:rsidRDefault="009C77BC" w:rsidP="009C77BC">
            <w:pPr>
              <w:numPr>
                <w:ilvl w:val="0"/>
                <w:numId w:val="31"/>
              </w:numPr>
              <w:tabs>
                <w:tab w:val="left" w:pos="660"/>
              </w:tabs>
              <w:spacing w:line="260" w:lineRule="atLeast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9C77BC">
              <w:rPr>
                <w:rFonts w:ascii="Tahoma" w:hAnsi="Tahoma" w:cs="Tahoma"/>
                <w:sz w:val="18"/>
                <w:szCs w:val="18"/>
              </w:rPr>
              <w:t>Developed curriculum and prepared teaching materials and outlines.</w:t>
            </w:r>
          </w:p>
          <w:p w:rsidR="009C77BC" w:rsidRPr="009C77BC" w:rsidRDefault="009C77BC" w:rsidP="009C77BC">
            <w:pPr>
              <w:numPr>
                <w:ilvl w:val="0"/>
                <w:numId w:val="31"/>
              </w:numPr>
              <w:tabs>
                <w:tab w:val="left" w:pos="660"/>
              </w:tabs>
              <w:spacing w:line="260" w:lineRule="atLeast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9C77BC">
              <w:rPr>
                <w:rFonts w:ascii="Tahoma" w:hAnsi="Tahoma" w:cs="Tahoma"/>
                <w:sz w:val="18"/>
                <w:szCs w:val="18"/>
              </w:rPr>
              <w:t>Evaluated student progress, prepared examination papers, marking schemes and scrutinized answer sheets.</w:t>
            </w:r>
          </w:p>
          <w:p w:rsidR="009C77BC" w:rsidRPr="009C77BC" w:rsidRDefault="009C77BC" w:rsidP="009C77BC">
            <w:pPr>
              <w:numPr>
                <w:ilvl w:val="0"/>
                <w:numId w:val="31"/>
              </w:numPr>
              <w:tabs>
                <w:tab w:val="left" w:pos="660"/>
              </w:tabs>
              <w:spacing w:line="260" w:lineRule="atLeast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9C77BC">
              <w:rPr>
                <w:rFonts w:ascii="Tahoma" w:hAnsi="Tahoma" w:cs="Tahoma"/>
                <w:sz w:val="18"/>
                <w:szCs w:val="18"/>
              </w:rPr>
              <w:t>Prepared administer and mark tests to evaluate students' progress.</w:t>
            </w:r>
          </w:p>
          <w:p w:rsidR="009C77BC" w:rsidRPr="009C77BC" w:rsidRDefault="009C77BC" w:rsidP="009C77BC">
            <w:pPr>
              <w:numPr>
                <w:ilvl w:val="0"/>
                <w:numId w:val="31"/>
              </w:numPr>
              <w:tabs>
                <w:tab w:val="left" w:pos="660"/>
              </w:tabs>
              <w:spacing w:line="260" w:lineRule="atLeast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9C77BC">
              <w:rPr>
                <w:rFonts w:ascii="Tahoma" w:hAnsi="Tahoma" w:cs="Tahoma"/>
                <w:sz w:val="18"/>
                <w:szCs w:val="18"/>
              </w:rPr>
              <w:t>Advised students on program curricula and career decisions.</w:t>
            </w:r>
          </w:p>
          <w:p w:rsidR="009C77BC" w:rsidRPr="009C77BC" w:rsidRDefault="009C77BC" w:rsidP="009C77BC">
            <w:pPr>
              <w:numPr>
                <w:ilvl w:val="0"/>
                <w:numId w:val="31"/>
              </w:numPr>
              <w:tabs>
                <w:tab w:val="left" w:pos="660"/>
              </w:tabs>
              <w:spacing w:line="260" w:lineRule="atLeast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9C77BC">
              <w:rPr>
                <w:rFonts w:ascii="Tahoma" w:hAnsi="Tahoma" w:cs="Tahoma"/>
                <w:sz w:val="18"/>
                <w:szCs w:val="18"/>
              </w:rPr>
              <w:t>Provided individualized tutorial/remedial instructions.</w:t>
            </w:r>
          </w:p>
          <w:p w:rsidR="009C77BC" w:rsidRPr="009C77BC" w:rsidRDefault="009C77BC" w:rsidP="009C77BC">
            <w:pPr>
              <w:numPr>
                <w:ilvl w:val="0"/>
                <w:numId w:val="31"/>
              </w:numPr>
              <w:tabs>
                <w:tab w:val="left" w:pos="660"/>
              </w:tabs>
              <w:spacing w:line="260" w:lineRule="atLeast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9C77BC">
              <w:rPr>
                <w:rFonts w:ascii="Tahoma" w:hAnsi="Tahoma" w:cs="Tahoma"/>
                <w:sz w:val="18"/>
                <w:szCs w:val="18"/>
              </w:rPr>
              <w:t>Supervised field placements, laboratory work / hands-on training.</w:t>
            </w:r>
          </w:p>
          <w:p w:rsidR="009C77BC" w:rsidRDefault="009C77BC" w:rsidP="009C77BC">
            <w:pPr>
              <w:numPr>
                <w:ilvl w:val="0"/>
                <w:numId w:val="31"/>
              </w:numPr>
              <w:tabs>
                <w:tab w:val="left" w:pos="660"/>
              </w:tabs>
              <w:spacing w:line="260" w:lineRule="atLeast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9C77BC">
              <w:rPr>
                <w:rFonts w:ascii="Tahoma" w:hAnsi="Tahoma" w:cs="Tahoma"/>
                <w:sz w:val="18"/>
                <w:szCs w:val="18"/>
              </w:rPr>
              <w:t>Supervised teaching assistants.</w:t>
            </w:r>
          </w:p>
          <w:p w:rsidR="009C77BC" w:rsidRPr="009C77BC" w:rsidRDefault="009C77BC" w:rsidP="009C77BC">
            <w:pPr>
              <w:numPr>
                <w:ilvl w:val="0"/>
                <w:numId w:val="31"/>
              </w:numPr>
              <w:tabs>
                <w:tab w:val="left" w:pos="660"/>
              </w:tabs>
              <w:spacing w:line="260" w:lineRule="atLeast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9C77BC">
              <w:rPr>
                <w:rFonts w:ascii="Tahoma" w:hAnsi="Tahoma" w:cs="Tahoma"/>
                <w:sz w:val="18"/>
                <w:szCs w:val="18"/>
              </w:rPr>
              <w:t>Served on committees concerned with matters such as curriculum revision, course and diploma requirements.</w:t>
            </w:r>
          </w:p>
          <w:p w:rsidR="004E7E2E" w:rsidRPr="00DC28F0" w:rsidRDefault="004E7E2E" w:rsidP="009C77BC">
            <w:pPr>
              <w:tabs>
                <w:tab w:val="left" w:pos="660"/>
              </w:tabs>
              <w:spacing w:line="260" w:lineRule="atLeast"/>
              <w:ind w:left="162"/>
              <w:contextualSpacing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E7E2E" w:rsidRPr="00EC4433" w:rsidTr="00FA37CC">
        <w:tc>
          <w:tcPr>
            <w:tcW w:w="450" w:type="dxa"/>
            <w:shd w:val="clear" w:color="auto" w:fill="8DB3E2" w:themeFill="text2" w:themeFillTint="66"/>
          </w:tcPr>
          <w:p w:rsidR="004E7E2E" w:rsidRPr="00EC4433" w:rsidRDefault="004E7E2E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8DB3E2" w:themeFill="text2" w:themeFillTint="66"/>
          </w:tcPr>
          <w:p w:rsidR="004E7E2E" w:rsidRPr="00EC4433" w:rsidRDefault="004E7E2E" w:rsidP="00C94988">
            <w:pPr>
              <w:spacing w:line="276" w:lineRule="auto"/>
              <w:ind w:left="342" w:hanging="342"/>
              <w:rPr>
                <w:rFonts w:ascii="Tahoma" w:hAnsi="Tahoma" w:cs="Tahoma"/>
                <w:sz w:val="18"/>
                <w:szCs w:val="18"/>
              </w:rPr>
            </w:pPr>
            <w:r w:rsidRPr="00EC4433">
              <w:rPr>
                <w:rFonts w:ascii="Tahoma" w:hAnsi="Tahoma" w:cs="Tahoma"/>
                <w:sz w:val="18"/>
                <w:szCs w:val="18"/>
              </w:rPr>
              <w:t>Position held</w:t>
            </w:r>
          </w:p>
        </w:tc>
        <w:tc>
          <w:tcPr>
            <w:tcW w:w="6120" w:type="dxa"/>
            <w:gridSpan w:val="5"/>
          </w:tcPr>
          <w:p w:rsidR="004E7E2E" w:rsidRPr="00EC4433" w:rsidRDefault="009C77BC" w:rsidP="009C77BC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Assistant Lecturer </w:t>
            </w:r>
          </w:p>
        </w:tc>
      </w:tr>
      <w:tr w:rsidR="004E7E2E" w:rsidRPr="00EC4433" w:rsidTr="004E7E2E">
        <w:tc>
          <w:tcPr>
            <w:tcW w:w="450" w:type="dxa"/>
            <w:shd w:val="clear" w:color="auto" w:fill="auto"/>
          </w:tcPr>
          <w:p w:rsidR="004E7E2E" w:rsidRPr="00EC4433" w:rsidRDefault="004E7E2E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auto"/>
          </w:tcPr>
          <w:p w:rsidR="004E7E2E" w:rsidRPr="00EC4433" w:rsidRDefault="004E7E2E" w:rsidP="00C94988">
            <w:pPr>
              <w:spacing w:line="276" w:lineRule="auto"/>
              <w:ind w:left="342" w:hanging="342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120" w:type="dxa"/>
            <w:gridSpan w:val="5"/>
            <w:shd w:val="clear" w:color="auto" w:fill="auto"/>
          </w:tcPr>
          <w:p w:rsidR="004E7E2E" w:rsidRPr="00EC4433" w:rsidRDefault="004E7E2E" w:rsidP="00C94988">
            <w:pPr>
              <w:spacing w:line="276" w:lineRule="auto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EC4433">
              <w:rPr>
                <w:rFonts w:ascii="Tahoma" w:hAnsi="Tahoma" w:cs="Tahoma"/>
                <w:sz w:val="18"/>
                <w:szCs w:val="18"/>
              </w:rPr>
              <w:tab/>
            </w:r>
          </w:p>
        </w:tc>
      </w:tr>
      <w:tr w:rsidR="004E7E2E" w:rsidRPr="00EC4433" w:rsidTr="00FA37CC">
        <w:tc>
          <w:tcPr>
            <w:tcW w:w="450" w:type="dxa"/>
            <w:shd w:val="clear" w:color="auto" w:fill="8DB3E2" w:themeFill="text2" w:themeFillTint="66"/>
          </w:tcPr>
          <w:p w:rsidR="004E7E2E" w:rsidRPr="00EC4433" w:rsidRDefault="004E7E2E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8DB3E2" w:themeFill="text2" w:themeFillTint="66"/>
          </w:tcPr>
          <w:p w:rsidR="004E7E2E" w:rsidRPr="00EC4433" w:rsidRDefault="004E7E2E" w:rsidP="00C94988">
            <w:pPr>
              <w:spacing w:line="276" w:lineRule="auto"/>
              <w:ind w:left="342" w:hanging="342"/>
              <w:rPr>
                <w:rFonts w:ascii="Tahoma" w:hAnsi="Tahoma" w:cs="Tahoma"/>
                <w:sz w:val="18"/>
                <w:szCs w:val="18"/>
              </w:rPr>
            </w:pPr>
            <w:r w:rsidRPr="00EC4433">
              <w:rPr>
                <w:rFonts w:ascii="Tahoma" w:hAnsi="Tahoma" w:cs="Tahoma"/>
                <w:sz w:val="18"/>
                <w:szCs w:val="18"/>
              </w:rPr>
              <w:t>Period:</w:t>
            </w:r>
            <w:r w:rsidRPr="00EC4433">
              <w:rPr>
                <w:rFonts w:ascii="Tahoma" w:hAnsi="Tahoma" w:cs="Tahoma"/>
                <w:sz w:val="18"/>
                <w:szCs w:val="18"/>
              </w:rPr>
              <w:tab/>
            </w:r>
          </w:p>
        </w:tc>
        <w:tc>
          <w:tcPr>
            <w:tcW w:w="1710" w:type="dxa"/>
            <w:gridSpan w:val="2"/>
            <w:shd w:val="clear" w:color="auto" w:fill="8DB3E2" w:themeFill="text2" w:themeFillTint="66"/>
          </w:tcPr>
          <w:p w:rsidR="004E7E2E" w:rsidRPr="00EC4433" w:rsidRDefault="004E7E2E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EC4433">
              <w:rPr>
                <w:rFonts w:ascii="Tahoma" w:hAnsi="Tahoma" w:cs="Tahoma"/>
                <w:sz w:val="18"/>
                <w:szCs w:val="18"/>
              </w:rPr>
              <w:t>From:</w:t>
            </w:r>
          </w:p>
        </w:tc>
        <w:tc>
          <w:tcPr>
            <w:tcW w:w="2115" w:type="dxa"/>
          </w:tcPr>
          <w:p w:rsidR="004E7E2E" w:rsidRPr="00EC4433" w:rsidRDefault="008036E1" w:rsidP="008036E1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January </w:t>
            </w:r>
            <w:r w:rsidR="003F4F43">
              <w:rPr>
                <w:rFonts w:ascii="Tahoma" w:hAnsi="Tahoma" w:cs="Tahoma"/>
                <w:sz w:val="18"/>
                <w:szCs w:val="18"/>
              </w:rPr>
              <w:t>200</w:t>
            </w:r>
            <w:r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585" w:type="dxa"/>
            <w:shd w:val="clear" w:color="auto" w:fill="8DB3E2" w:themeFill="text2" w:themeFillTint="66"/>
          </w:tcPr>
          <w:p w:rsidR="004E7E2E" w:rsidRPr="00EC4433" w:rsidRDefault="004E7E2E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EC4433">
              <w:rPr>
                <w:rFonts w:ascii="Tahoma" w:hAnsi="Tahoma" w:cs="Tahoma"/>
                <w:sz w:val="18"/>
                <w:szCs w:val="18"/>
              </w:rPr>
              <w:t>To:</w:t>
            </w:r>
          </w:p>
        </w:tc>
        <w:tc>
          <w:tcPr>
            <w:tcW w:w="1710" w:type="dxa"/>
          </w:tcPr>
          <w:p w:rsidR="004E7E2E" w:rsidRPr="00EC4433" w:rsidRDefault="008036E1" w:rsidP="003F4F43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December 2007</w:t>
            </w:r>
          </w:p>
        </w:tc>
      </w:tr>
      <w:tr w:rsidR="004E7E2E" w:rsidRPr="00EC4433" w:rsidTr="00FA37CC">
        <w:tc>
          <w:tcPr>
            <w:tcW w:w="450" w:type="dxa"/>
            <w:shd w:val="clear" w:color="auto" w:fill="8DB3E2" w:themeFill="text2" w:themeFillTint="66"/>
          </w:tcPr>
          <w:p w:rsidR="004E7E2E" w:rsidRPr="00EC4433" w:rsidRDefault="004E7E2E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8DB3E2" w:themeFill="text2" w:themeFillTint="66"/>
          </w:tcPr>
          <w:p w:rsidR="004E7E2E" w:rsidRPr="00EC4433" w:rsidRDefault="004E7E2E" w:rsidP="00C94988">
            <w:pPr>
              <w:spacing w:line="276" w:lineRule="auto"/>
              <w:ind w:left="342" w:hanging="342"/>
              <w:rPr>
                <w:rFonts w:ascii="Tahoma" w:hAnsi="Tahoma" w:cs="Tahoma"/>
                <w:sz w:val="18"/>
                <w:szCs w:val="18"/>
              </w:rPr>
            </w:pPr>
            <w:r w:rsidRPr="00EC4433">
              <w:rPr>
                <w:rFonts w:ascii="Tahoma" w:hAnsi="Tahoma" w:cs="Tahoma"/>
                <w:sz w:val="18"/>
                <w:szCs w:val="18"/>
              </w:rPr>
              <w:t>Name of Employer</w:t>
            </w:r>
          </w:p>
        </w:tc>
        <w:tc>
          <w:tcPr>
            <w:tcW w:w="6120" w:type="dxa"/>
            <w:gridSpan w:val="5"/>
          </w:tcPr>
          <w:p w:rsidR="004E7E2E" w:rsidRPr="00DC28F0" w:rsidRDefault="008036E1" w:rsidP="003F4F43">
            <w:pPr>
              <w:tabs>
                <w:tab w:val="left" w:pos="660"/>
              </w:tabs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B618F0">
              <w:rPr>
                <w:rFonts w:ascii="Tahoma" w:hAnsi="Tahoma" w:cs="Tahoma"/>
                <w:b/>
                <w:sz w:val="18"/>
                <w:szCs w:val="18"/>
              </w:rPr>
              <w:t>Sri Lanka Institute of information technology, Sri Lanka</w:t>
            </w:r>
          </w:p>
        </w:tc>
      </w:tr>
      <w:tr w:rsidR="004E7E2E" w:rsidRPr="00EC4433" w:rsidTr="00FA37CC">
        <w:tc>
          <w:tcPr>
            <w:tcW w:w="450" w:type="dxa"/>
            <w:shd w:val="clear" w:color="auto" w:fill="8DB3E2" w:themeFill="text2" w:themeFillTint="66"/>
          </w:tcPr>
          <w:p w:rsidR="004E7E2E" w:rsidRPr="00EC4433" w:rsidRDefault="004E7E2E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8DB3E2" w:themeFill="text2" w:themeFillTint="66"/>
          </w:tcPr>
          <w:p w:rsidR="004E7E2E" w:rsidRPr="00EC4433" w:rsidRDefault="004E7E2E" w:rsidP="00C94988">
            <w:pPr>
              <w:spacing w:line="276" w:lineRule="auto"/>
              <w:ind w:left="342" w:hanging="342"/>
              <w:rPr>
                <w:rFonts w:ascii="Tahoma" w:hAnsi="Tahoma" w:cs="Tahoma"/>
                <w:sz w:val="18"/>
                <w:szCs w:val="18"/>
              </w:rPr>
            </w:pPr>
            <w:r w:rsidRPr="00EC4433">
              <w:rPr>
                <w:rFonts w:ascii="Tahoma" w:hAnsi="Tahoma" w:cs="Tahoma"/>
                <w:sz w:val="18"/>
                <w:szCs w:val="18"/>
              </w:rPr>
              <w:t>Description of work</w:t>
            </w:r>
          </w:p>
        </w:tc>
        <w:tc>
          <w:tcPr>
            <w:tcW w:w="6120" w:type="dxa"/>
            <w:gridSpan w:val="5"/>
          </w:tcPr>
          <w:p w:rsidR="008036E1" w:rsidRDefault="008036E1" w:rsidP="003F4F43">
            <w:pPr>
              <w:tabs>
                <w:tab w:val="left" w:pos="660"/>
              </w:tabs>
              <w:spacing w:line="260" w:lineRule="atLeast"/>
              <w:contextualSpacing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 the Academic Streams of </w:t>
            </w:r>
            <w:r w:rsidRPr="008036E1">
              <w:rPr>
                <w:rFonts w:ascii="Tahoma" w:hAnsi="Tahoma" w:cs="Tahoma"/>
                <w:sz w:val="18"/>
                <w:szCs w:val="18"/>
              </w:rPr>
              <w:t>Computer Fundamentals, Computer Graphics and Multimedia, Data Communication and Computer Networks, Operating systems and Software Engineering</w:t>
            </w:r>
            <w:r>
              <w:rPr>
                <w:rFonts w:ascii="Tahoma" w:hAnsi="Tahoma" w:cs="Tahoma"/>
                <w:sz w:val="18"/>
                <w:szCs w:val="18"/>
              </w:rPr>
              <w:t>;</w:t>
            </w:r>
          </w:p>
          <w:p w:rsidR="008036E1" w:rsidRDefault="008036E1" w:rsidP="003F4F43">
            <w:pPr>
              <w:tabs>
                <w:tab w:val="left" w:pos="660"/>
              </w:tabs>
              <w:spacing w:line="260" w:lineRule="atLeast"/>
              <w:contextualSpacing/>
              <w:rPr>
                <w:rFonts w:ascii="Tahoma" w:hAnsi="Tahoma" w:cs="Tahoma"/>
                <w:sz w:val="18"/>
                <w:szCs w:val="18"/>
              </w:rPr>
            </w:pPr>
          </w:p>
          <w:p w:rsidR="008036E1" w:rsidRPr="008036E1" w:rsidRDefault="008036E1" w:rsidP="008036E1">
            <w:pPr>
              <w:numPr>
                <w:ilvl w:val="0"/>
                <w:numId w:val="32"/>
              </w:numPr>
              <w:tabs>
                <w:tab w:val="left" w:pos="660"/>
              </w:tabs>
              <w:spacing w:line="260" w:lineRule="atLeast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8036E1">
              <w:rPr>
                <w:rFonts w:ascii="Tahoma" w:hAnsi="Tahoma" w:cs="Tahoma"/>
                <w:sz w:val="18"/>
                <w:szCs w:val="18"/>
              </w:rPr>
              <w:t>Conducted demonstrations, discussion groups, laboratory work, workshop sessions, seminars, case studies, field assignments and independent /group projects.</w:t>
            </w:r>
          </w:p>
          <w:p w:rsidR="008036E1" w:rsidRPr="008036E1" w:rsidRDefault="008036E1" w:rsidP="008036E1">
            <w:pPr>
              <w:numPr>
                <w:ilvl w:val="0"/>
                <w:numId w:val="32"/>
              </w:numPr>
              <w:tabs>
                <w:tab w:val="left" w:pos="660"/>
              </w:tabs>
              <w:spacing w:line="260" w:lineRule="atLeast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8036E1">
              <w:rPr>
                <w:rFonts w:ascii="Tahoma" w:hAnsi="Tahoma" w:cs="Tahoma"/>
                <w:sz w:val="18"/>
                <w:szCs w:val="18"/>
              </w:rPr>
              <w:t xml:space="preserve">Prepared teaching materials and outlines.  </w:t>
            </w:r>
          </w:p>
          <w:p w:rsidR="008036E1" w:rsidRPr="008036E1" w:rsidRDefault="008036E1" w:rsidP="008036E1">
            <w:pPr>
              <w:numPr>
                <w:ilvl w:val="0"/>
                <w:numId w:val="32"/>
              </w:numPr>
              <w:tabs>
                <w:tab w:val="left" w:pos="660"/>
              </w:tabs>
              <w:spacing w:line="260" w:lineRule="atLeast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8036E1">
              <w:rPr>
                <w:rFonts w:ascii="Tahoma" w:hAnsi="Tahoma" w:cs="Tahoma"/>
                <w:sz w:val="18"/>
                <w:szCs w:val="18"/>
              </w:rPr>
              <w:t>Evaluated student progress, prepared examination papers, marking schemes and scrutinized answer sheets.</w:t>
            </w:r>
          </w:p>
          <w:p w:rsidR="008036E1" w:rsidRPr="008036E1" w:rsidRDefault="008036E1" w:rsidP="008036E1">
            <w:pPr>
              <w:numPr>
                <w:ilvl w:val="0"/>
                <w:numId w:val="32"/>
              </w:numPr>
              <w:tabs>
                <w:tab w:val="left" w:pos="660"/>
              </w:tabs>
              <w:spacing w:line="260" w:lineRule="atLeast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8036E1">
              <w:rPr>
                <w:rFonts w:ascii="Tahoma" w:hAnsi="Tahoma" w:cs="Tahoma"/>
                <w:sz w:val="18"/>
                <w:szCs w:val="18"/>
              </w:rPr>
              <w:t>Prepared administer and mark tests to evaluate students’ progress.</w:t>
            </w:r>
          </w:p>
          <w:p w:rsidR="008036E1" w:rsidRPr="008036E1" w:rsidRDefault="008036E1" w:rsidP="008036E1">
            <w:pPr>
              <w:numPr>
                <w:ilvl w:val="0"/>
                <w:numId w:val="32"/>
              </w:numPr>
              <w:tabs>
                <w:tab w:val="left" w:pos="660"/>
              </w:tabs>
              <w:spacing w:line="260" w:lineRule="atLeast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8036E1">
              <w:rPr>
                <w:rFonts w:ascii="Tahoma" w:hAnsi="Tahoma" w:cs="Tahoma"/>
                <w:sz w:val="18"/>
                <w:szCs w:val="18"/>
              </w:rPr>
              <w:t>Provided individual tutorial/remedial instructions.</w:t>
            </w:r>
          </w:p>
          <w:p w:rsidR="008036E1" w:rsidRPr="008036E1" w:rsidRDefault="008036E1" w:rsidP="008036E1">
            <w:pPr>
              <w:numPr>
                <w:ilvl w:val="0"/>
                <w:numId w:val="32"/>
              </w:numPr>
              <w:tabs>
                <w:tab w:val="left" w:pos="660"/>
              </w:tabs>
              <w:spacing w:line="260" w:lineRule="atLeast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8036E1">
              <w:rPr>
                <w:rFonts w:ascii="Tahoma" w:hAnsi="Tahoma" w:cs="Tahoma"/>
                <w:sz w:val="18"/>
                <w:szCs w:val="18"/>
              </w:rPr>
              <w:t>Supervised field placements, laboratory work / hands-on training.</w:t>
            </w:r>
          </w:p>
          <w:p w:rsidR="008036E1" w:rsidRPr="008036E1" w:rsidRDefault="008036E1" w:rsidP="008036E1">
            <w:pPr>
              <w:numPr>
                <w:ilvl w:val="0"/>
                <w:numId w:val="32"/>
              </w:numPr>
              <w:tabs>
                <w:tab w:val="left" w:pos="660"/>
              </w:tabs>
              <w:spacing w:line="260" w:lineRule="atLeast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8036E1">
              <w:rPr>
                <w:rFonts w:ascii="Tahoma" w:hAnsi="Tahoma" w:cs="Tahoma"/>
                <w:sz w:val="18"/>
                <w:szCs w:val="18"/>
              </w:rPr>
              <w:t>Served on committees concerned with matters such as curriculum revision, and course and diploma requirements.</w:t>
            </w:r>
          </w:p>
          <w:p w:rsidR="004E7E2E" w:rsidRPr="00DC28F0" w:rsidRDefault="004E7E2E" w:rsidP="008036E1">
            <w:pPr>
              <w:tabs>
                <w:tab w:val="left" w:pos="660"/>
              </w:tabs>
              <w:spacing w:line="260" w:lineRule="atLeast"/>
              <w:ind w:left="162"/>
              <w:contextualSpacing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E7E2E" w:rsidRPr="00EC4433" w:rsidTr="00FA37CC">
        <w:tc>
          <w:tcPr>
            <w:tcW w:w="450" w:type="dxa"/>
            <w:shd w:val="clear" w:color="auto" w:fill="8DB3E2" w:themeFill="text2" w:themeFillTint="66"/>
          </w:tcPr>
          <w:p w:rsidR="004E7E2E" w:rsidRPr="00EC4433" w:rsidRDefault="004E7E2E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8DB3E2" w:themeFill="text2" w:themeFillTint="66"/>
          </w:tcPr>
          <w:p w:rsidR="004E7E2E" w:rsidRPr="00EC4433" w:rsidRDefault="004E7E2E" w:rsidP="00C94988">
            <w:pPr>
              <w:spacing w:line="276" w:lineRule="auto"/>
              <w:ind w:left="342" w:hanging="342"/>
              <w:rPr>
                <w:rFonts w:ascii="Tahoma" w:hAnsi="Tahoma" w:cs="Tahoma"/>
                <w:sz w:val="18"/>
                <w:szCs w:val="18"/>
              </w:rPr>
            </w:pPr>
            <w:r w:rsidRPr="00EC4433">
              <w:rPr>
                <w:rFonts w:ascii="Tahoma" w:hAnsi="Tahoma" w:cs="Tahoma"/>
                <w:sz w:val="18"/>
                <w:szCs w:val="18"/>
              </w:rPr>
              <w:t>Position held</w:t>
            </w:r>
          </w:p>
        </w:tc>
        <w:tc>
          <w:tcPr>
            <w:tcW w:w="6120" w:type="dxa"/>
            <w:gridSpan w:val="5"/>
          </w:tcPr>
          <w:p w:rsidR="004E7E2E" w:rsidRPr="00040332" w:rsidRDefault="008036E1" w:rsidP="003F4F43">
            <w:pPr>
              <w:spacing w:line="276" w:lineRule="auto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IT Instructor </w:t>
            </w:r>
            <w:r w:rsidR="003F4F43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</w:p>
        </w:tc>
      </w:tr>
      <w:tr w:rsidR="00860493" w:rsidRPr="00EC4433" w:rsidTr="00711401">
        <w:tc>
          <w:tcPr>
            <w:tcW w:w="450" w:type="dxa"/>
            <w:shd w:val="clear" w:color="auto" w:fill="002060"/>
          </w:tcPr>
          <w:p w:rsidR="00860493" w:rsidRDefault="00860493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CB66E5" w:rsidRPr="00EC4433" w:rsidRDefault="00CB66E5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9090" w:type="dxa"/>
            <w:gridSpan w:val="6"/>
            <w:shd w:val="clear" w:color="auto" w:fill="002060"/>
          </w:tcPr>
          <w:p w:rsidR="00CB66E5" w:rsidRDefault="00CB66E5" w:rsidP="008A38EE">
            <w:pPr>
              <w:spacing w:line="360" w:lineRule="auto"/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</w:p>
          <w:p w:rsidR="00860493" w:rsidRPr="000F6D99" w:rsidRDefault="008A38EE" w:rsidP="008A38EE">
            <w:pPr>
              <w:spacing w:line="360" w:lineRule="auto"/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 xml:space="preserve">References </w:t>
            </w:r>
            <w:r w:rsidR="00860493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860493" w:rsidRPr="00EC4433" w:rsidTr="00711401">
        <w:tc>
          <w:tcPr>
            <w:tcW w:w="450" w:type="dxa"/>
            <w:shd w:val="clear" w:color="auto" w:fill="8DB3E2" w:themeFill="text2" w:themeFillTint="66"/>
          </w:tcPr>
          <w:p w:rsidR="00860493" w:rsidRPr="00EC4433" w:rsidRDefault="00860493" w:rsidP="00C9498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9090" w:type="dxa"/>
            <w:gridSpan w:val="6"/>
            <w:shd w:val="clear" w:color="auto" w:fill="auto"/>
          </w:tcPr>
          <w:p w:rsidR="000945D9" w:rsidRPr="000945D9" w:rsidRDefault="000945D9" w:rsidP="000945D9">
            <w:pPr>
              <w:numPr>
                <w:ilvl w:val="1"/>
                <w:numId w:val="7"/>
              </w:numPr>
              <w:tabs>
                <w:tab w:val="clear" w:pos="1440"/>
                <w:tab w:val="left" w:pos="522"/>
              </w:tabs>
              <w:spacing w:line="276" w:lineRule="auto"/>
              <w:ind w:left="522" w:hanging="450"/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0945D9">
              <w:rPr>
                <w:rFonts w:ascii="Tahoma" w:hAnsi="Tahoma" w:cs="Tahoma"/>
                <w:b/>
                <w:sz w:val="18"/>
                <w:szCs w:val="18"/>
              </w:rPr>
              <w:t>Dr.Koliya</w:t>
            </w:r>
            <w:proofErr w:type="spellEnd"/>
            <w:r w:rsidRPr="000945D9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0945D9">
              <w:rPr>
                <w:rFonts w:ascii="Tahoma" w:hAnsi="Tahoma" w:cs="Tahoma"/>
                <w:b/>
                <w:sz w:val="18"/>
                <w:szCs w:val="18"/>
              </w:rPr>
              <w:t>Pulasinghe</w:t>
            </w:r>
            <w:proofErr w:type="spellEnd"/>
            <w:r w:rsidRPr="000945D9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0945D9">
              <w:rPr>
                <w:rFonts w:ascii="Tahoma" w:hAnsi="Tahoma" w:cs="Tahoma"/>
                <w:sz w:val="18"/>
                <w:szCs w:val="18"/>
              </w:rPr>
              <w:t>BSc</w:t>
            </w:r>
            <w:proofErr w:type="spellEnd"/>
            <w:r w:rsidRPr="000945D9">
              <w:rPr>
                <w:rFonts w:ascii="Tahoma" w:hAnsi="Tahoma" w:cs="Tahoma"/>
                <w:sz w:val="18"/>
                <w:szCs w:val="18"/>
              </w:rPr>
              <w:t xml:space="preserve"> Eng (</w:t>
            </w:r>
            <w:proofErr w:type="spellStart"/>
            <w:r w:rsidRPr="000945D9">
              <w:rPr>
                <w:rFonts w:ascii="Tahoma" w:hAnsi="Tahoma" w:cs="Tahoma"/>
                <w:sz w:val="18"/>
                <w:szCs w:val="18"/>
              </w:rPr>
              <w:t>Hons</w:t>
            </w:r>
            <w:proofErr w:type="spellEnd"/>
            <w:r w:rsidRPr="000945D9">
              <w:rPr>
                <w:rFonts w:ascii="Tahoma" w:hAnsi="Tahoma" w:cs="Tahoma"/>
                <w:sz w:val="18"/>
                <w:szCs w:val="18"/>
              </w:rPr>
              <w:t>) (</w:t>
            </w:r>
            <w:proofErr w:type="spellStart"/>
            <w:r w:rsidRPr="000945D9">
              <w:rPr>
                <w:rFonts w:ascii="Tahoma" w:hAnsi="Tahoma" w:cs="Tahoma"/>
                <w:i/>
                <w:sz w:val="18"/>
                <w:szCs w:val="18"/>
              </w:rPr>
              <w:t>Moratuwa</w:t>
            </w:r>
            <w:proofErr w:type="spellEnd"/>
            <w:r w:rsidRPr="000945D9">
              <w:rPr>
                <w:rFonts w:ascii="Tahoma" w:hAnsi="Tahoma" w:cs="Tahoma"/>
                <w:sz w:val="18"/>
                <w:szCs w:val="18"/>
              </w:rPr>
              <w:t>), PhD (</w:t>
            </w:r>
            <w:r w:rsidRPr="000945D9">
              <w:rPr>
                <w:rFonts w:ascii="Tahoma" w:hAnsi="Tahoma" w:cs="Tahoma"/>
                <w:i/>
                <w:sz w:val="18"/>
                <w:szCs w:val="18"/>
              </w:rPr>
              <w:t>Saga</w:t>
            </w:r>
            <w:r w:rsidRPr="000945D9">
              <w:rPr>
                <w:rFonts w:ascii="Tahoma" w:hAnsi="Tahoma" w:cs="Tahoma"/>
                <w:sz w:val="18"/>
                <w:szCs w:val="18"/>
              </w:rPr>
              <w:t>), MIET, MIEEE, Senior Lecturer (Higher Grade), Dean / academic affairs, Sri Lanka Institute of Information Technology. Tel: 0094112413901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0945D9">
              <w:rPr>
                <w:rFonts w:ascii="Tahoma" w:hAnsi="Tahoma" w:cs="Tahoma"/>
                <w:sz w:val="18"/>
                <w:szCs w:val="18"/>
              </w:rPr>
              <w:t xml:space="preserve">Email: </w:t>
            </w:r>
            <w:hyperlink r:id="rId7" w:history="1">
              <w:r w:rsidRPr="000945D9">
                <w:rPr>
                  <w:rStyle w:val="Hyperlink"/>
                  <w:rFonts w:ascii="Tahoma" w:hAnsi="Tahoma" w:cs="Tahoma"/>
                  <w:sz w:val="18"/>
                  <w:szCs w:val="18"/>
                </w:rPr>
                <w:t>koliya.p@sliit.lk</w:t>
              </w:r>
            </w:hyperlink>
          </w:p>
          <w:p w:rsidR="003061D9" w:rsidRPr="000945D9" w:rsidRDefault="000945D9" w:rsidP="003061D9">
            <w:pPr>
              <w:numPr>
                <w:ilvl w:val="1"/>
                <w:numId w:val="7"/>
              </w:numPr>
              <w:tabs>
                <w:tab w:val="clear" w:pos="1440"/>
                <w:tab w:val="left" w:pos="522"/>
              </w:tabs>
              <w:spacing w:line="276" w:lineRule="auto"/>
              <w:ind w:left="522" w:hanging="450"/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0945D9">
              <w:rPr>
                <w:rFonts w:ascii="Tahoma" w:hAnsi="Tahoma" w:cs="Tahoma"/>
                <w:b/>
                <w:sz w:val="18"/>
                <w:szCs w:val="18"/>
              </w:rPr>
              <w:t>Dinidu</w:t>
            </w:r>
            <w:proofErr w:type="spellEnd"/>
            <w:r w:rsidRPr="000945D9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="009535E5">
              <w:rPr>
                <w:rFonts w:ascii="Tahoma" w:hAnsi="Tahoma" w:cs="Tahoma"/>
                <w:b/>
                <w:sz w:val="18"/>
                <w:szCs w:val="18"/>
              </w:rPr>
              <w:t>Prabhakith</w:t>
            </w:r>
            <w:proofErr w:type="spellEnd"/>
            <w:r w:rsidRPr="000945D9">
              <w:rPr>
                <w:rFonts w:ascii="Tahoma" w:hAnsi="Tahoma" w:cs="Tahoma"/>
                <w:sz w:val="18"/>
                <w:szCs w:val="18"/>
              </w:rPr>
              <w:t>, Managing Director, Institute of Development Alternatives and Reconciliation (Ltd) –</w:t>
            </w:r>
            <w:proofErr w:type="spellStart"/>
            <w:r w:rsidRPr="000945D9">
              <w:rPr>
                <w:rFonts w:ascii="Tahoma" w:hAnsi="Tahoma" w:cs="Tahoma"/>
                <w:sz w:val="18"/>
                <w:szCs w:val="18"/>
              </w:rPr>
              <w:t>iDAr</w:t>
            </w:r>
            <w:proofErr w:type="spellEnd"/>
            <w:r w:rsidRPr="000945D9">
              <w:rPr>
                <w:rFonts w:ascii="Tahoma" w:hAnsi="Tahoma" w:cs="Tahoma"/>
                <w:sz w:val="18"/>
                <w:szCs w:val="18"/>
              </w:rPr>
              <w:t xml:space="preserve">, 39/4, E, D.S. </w:t>
            </w:r>
            <w:proofErr w:type="spellStart"/>
            <w:r w:rsidRPr="000945D9">
              <w:rPr>
                <w:rFonts w:ascii="Tahoma" w:hAnsi="Tahoma" w:cs="Tahoma"/>
                <w:sz w:val="18"/>
                <w:szCs w:val="18"/>
              </w:rPr>
              <w:t>Senanayake</w:t>
            </w:r>
            <w:proofErr w:type="spellEnd"/>
            <w:r w:rsidRPr="000945D9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0945D9">
              <w:rPr>
                <w:rFonts w:ascii="Tahoma" w:hAnsi="Tahoma" w:cs="Tahoma"/>
                <w:sz w:val="18"/>
                <w:szCs w:val="18"/>
              </w:rPr>
              <w:t>Mawatha</w:t>
            </w:r>
            <w:proofErr w:type="spellEnd"/>
            <w:r w:rsidRPr="000945D9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0945D9">
              <w:rPr>
                <w:rFonts w:ascii="Tahoma" w:hAnsi="Tahoma" w:cs="Tahoma"/>
                <w:sz w:val="18"/>
                <w:szCs w:val="18"/>
              </w:rPr>
              <w:t>Borella</w:t>
            </w:r>
            <w:proofErr w:type="spellEnd"/>
            <w:r w:rsidRPr="000945D9">
              <w:rPr>
                <w:rFonts w:ascii="Tahoma" w:hAnsi="Tahoma" w:cs="Tahoma"/>
                <w:sz w:val="18"/>
                <w:szCs w:val="18"/>
              </w:rPr>
              <w:t xml:space="preserve">, Colombo 08.   </w:t>
            </w:r>
          </w:p>
          <w:p w:rsidR="003061D9" w:rsidRPr="000F6D99" w:rsidRDefault="003061D9" w:rsidP="003061D9">
            <w:pPr>
              <w:tabs>
                <w:tab w:val="left" w:pos="522"/>
              </w:tabs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60493" w:rsidRPr="00EC4433" w:rsidTr="00711401">
        <w:tc>
          <w:tcPr>
            <w:tcW w:w="450" w:type="dxa"/>
            <w:shd w:val="clear" w:color="auto" w:fill="002060"/>
          </w:tcPr>
          <w:p w:rsidR="00860493" w:rsidRPr="00EC4433" w:rsidRDefault="00860493" w:rsidP="000D452D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9090" w:type="dxa"/>
            <w:gridSpan w:val="6"/>
            <w:shd w:val="clear" w:color="auto" w:fill="002060"/>
          </w:tcPr>
          <w:p w:rsidR="00860493" w:rsidRPr="00EC4433" w:rsidRDefault="00860493" w:rsidP="000D452D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BC5ECA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Certification</w:t>
            </w:r>
          </w:p>
        </w:tc>
      </w:tr>
      <w:tr w:rsidR="003061D9" w:rsidRPr="00EC4433" w:rsidTr="003061D9">
        <w:tc>
          <w:tcPr>
            <w:tcW w:w="450" w:type="dxa"/>
            <w:shd w:val="clear" w:color="auto" w:fill="002060"/>
          </w:tcPr>
          <w:p w:rsidR="003061D9" w:rsidRPr="00EC4433" w:rsidRDefault="003061D9" w:rsidP="000D452D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9090" w:type="dxa"/>
            <w:gridSpan w:val="6"/>
            <w:shd w:val="clear" w:color="auto" w:fill="auto"/>
          </w:tcPr>
          <w:p w:rsidR="003061D9" w:rsidRDefault="003061D9" w:rsidP="000D452D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214BF7">
              <w:rPr>
                <w:rFonts w:ascii="Tahoma" w:hAnsi="Tahoma" w:cs="Tahoma"/>
                <w:sz w:val="18"/>
                <w:szCs w:val="18"/>
                <w:lang w:val="en-GB"/>
              </w:rPr>
              <w:t>I, the undersigned, certify that to the best of my knowledge and belief, this CV correctly describes me, my qualifications, and my experience.  I understand that any wilful misstatement described herein may lead to my disqualification or dismissal, if engaged.</w:t>
            </w:r>
          </w:p>
          <w:p w:rsidR="003061D9" w:rsidRPr="00BC5ECA" w:rsidRDefault="003061D9" w:rsidP="000D452D">
            <w:pP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860493" w:rsidRPr="00EC4433" w:rsidTr="00B52751">
        <w:tc>
          <w:tcPr>
            <w:tcW w:w="450" w:type="dxa"/>
            <w:shd w:val="clear" w:color="auto" w:fill="auto"/>
          </w:tcPr>
          <w:p w:rsidR="00860493" w:rsidRPr="00EC4433" w:rsidRDefault="00860493" w:rsidP="000D452D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545" w:type="dxa"/>
            <w:gridSpan w:val="2"/>
            <w:vMerge w:val="restart"/>
            <w:shd w:val="clear" w:color="auto" w:fill="auto"/>
          </w:tcPr>
          <w:p w:rsidR="00860493" w:rsidRPr="00BC5ECA" w:rsidRDefault="00860493" w:rsidP="004E596B">
            <w:pPr>
              <w:jc w:val="center"/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545" w:type="dxa"/>
            <w:gridSpan w:val="4"/>
            <w:shd w:val="clear" w:color="auto" w:fill="auto"/>
            <w:vAlign w:val="bottom"/>
          </w:tcPr>
          <w:p w:rsidR="00860493" w:rsidRPr="00BC5ECA" w:rsidRDefault="00893F12" w:rsidP="003061D9">
            <w:pPr>
              <w:tabs>
                <w:tab w:val="left" w:pos="1286"/>
              </w:tabs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</w:t>
            </w:r>
            <w:r w:rsidR="00860493">
              <w:rPr>
                <w:rFonts w:ascii="Tahoma" w:hAnsi="Tahoma" w:cs="Tahoma"/>
                <w:sz w:val="18"/>
                <w:szCs w:val="18"/>
              </w:rPr>
              <w:t>/0</w:t>
            </w:r>
            <w:r w:rsidR="009535E5">
              <w:rPr>
                <w:rFonts w:ascii="Tahoma" w:hAnsi="Tahoma" w:cs="Tahoma"/>
                <w:sz w:val="18"/>
                <w:szCs w:val="18"/>
              </w:rPr>
              <w:t>5</w:t>
            </w:r>
            <w:r w:rsidR="00860493" w:rsidRPr="00BC5ECA">
              <w:rPr>
                <w:rFonts w:ascii="Tahoma" w:hAnsi="Tahoma" w:cs="Tahoma"/>
                <w:sz w:val="18"/>
                <w:szCs w:val="18"/>
              </w:rPr>
              <w:t>/201</w:t>
            </w:r>
            <w:r w:rsidR="009535E5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</w:tr>
      <w:tr w:rsidR="00860493" w:rsidRPr="00EC4433" w:rsidTr="00B52751">
        <w:tc>
          <w:tcPr>
            <w:tcW w:w="450" w:type="dxa"/>
            <w:shd w:val="clear" w:color="auto" w:fill="auto"/>
          </w:tcPr>
          <w:p w:rsidR="00860493" w:rsidRPr="00EC4433" w:rsidRDefault="00860493" w:rsidP="000D452D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545" w:type="dxa"/>
            <w:gridSpan w:val="2"/>
            <w:vMerge/>
            <w:shd w:val="clear" w:color="auto" w:fill="auto"/>
          </w:tcPr>
          <w:p w:rsidR="00860493" w:rsidRPr="00BC5ECA" w:rsidRDefault="00860493" w:rsidP="000D452D">
            <w:pP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545" w:type="dxa"/>
            <w:gridSpan w:val="4"/>
            <w:shd w:val="clear" w:color="auto" w:fill="auto"/>
          </w:tcPr>
          <w:p w:rsidR="00860493" w:rsidRPr="00BC5ECA" w:rsidRDefault="00860493" w:rsidP="000D452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BC5ECA">
              <w:rPr>
                <w:rFonts w:ascii="Tahoma" w:hAnsi="Tahoma" w:cs="Tahoma"/>
                <w:sz w:val="18"/>
                <w:szCs w:val="18"/>
              </w:rPr>
              <w:t>Day/Month/Year</w:t>
            </w:r>
          </w:p>
        </w:tc>
      </w:tr>
      <w:tr w:rsidR="00860493" w:rsidRPr="00EC4433" w:rsidTr="00711401">
        <w:tc>
          <w:tcPr>
            <w:tcW w:w="450" w:type="dxa"/>
            <w:shd w:val="clear" w:color="auto" w:fill="auto"/>
          </w:tcPr>
          <w:p w:rsidR="00860493" w:rsidRPr="00EC4433" w:rsidRDefault="00860493" w:rsidP="000D452D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545" w:type="dxa"/>
            <w:gridSpan w:val="2"/>
            <w:shd w:val="clear" w:color="auto" w:fill="8DB3E2" w:themeFill="text2" w:themeFillTint="66"/>
          </w:tcPr>
          <w:p w:rsidR="00860493" w:rsidRPr="00BC5ECA" w:rsidRDefault="00860493" w:rsidP="000D452D">
            <w:pPr>
              <w:jc w:val="center"/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 w:rsidRPr="00BC5ECA">
              <w:rPr>
                <w:rFonts w:ascii="Tahoma" w:hAnsi="Tahoma" w:cs="Tahoma"/>
                <w:sz w:val="18"/>
                <w:szCs w:val="18"/>
              </w:rPr>
              <w:t>Signature of Applicant</w:t>
            </w:r>
          </w:p>
        </w:tc>
        <w:tc>
          <w:tcPr>
            <w:tcW w:w="4545" w:type="dxa"/>
            <w:gridSpan w:val="4"/>
            <w:shd w:val="clear" w:color="auto" w:fill="8DB3E2" w:themeFill="text2" w:themeFillTint="66"/>
          </w:tcPr>
          <w:p w:rsidR="00860493" w:rsidRPr="00BC5ECA" w:rsidRDefault="00860493" w:rsidP="000D452D">
            <w:pPr>
              <w:jc w:val="center"/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 w:rsidRPr="00BC5ECA">
              <w:rPr>
                <w:rFonts w:ascii="Tahoma" w:hAnsi="Tahoma" w:cs="Tahoma"/>
                <w:sz w:val="18"/>
                <w:szCs w:val="18"/>
              </w:rPr>
              <w:t>Date</w:t>
            </w:r>
          </w:p>
        </w:tc>
      </w:tr>
    </w:tbl>
    <w:p w:rsidR="00DD0D78" w:rsidRPr="00EC4433" w:rsidRDefault="00DD0D78" w:rsidP="00DE3A80">
      <w:pPr>
        <w:autoSpaceDE w:val="0"/>
        <w:autoSpaceDN w:val="0"/>
        <w:adjustRightInd w:val="0"/>
        <w:spacing w:after="0"/>
        <w:rPr>
          <w:rFonts w:ascii="Tahoma" w:hAnsi="Tahoma" w:cs="Tahoma"/>
          <w:sz w:val="18"/>
          <w:szCs w:val="18"/>
        </w:rPr>
      </w:pPr>
    </w:p>
    <w:sectPr w:rsidR="00DD0D78" w:rsidRPr="00EC4433" w:rsidSect="00D3207C">
      <w:footerReference w:type="default" r:id="rId8"/>
      <w:pgSz w:w="11909" w:h="16834" w:code="9"/>
      <w:pgMar w:top="1440" w:right="1109" w:bottom="1440" w:left="1440" w:header="45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ACE" w:rsidRDefault="00856ACE" w:rsidP="00820AA8">
      <w:pPr>
        <w:spacing w:after="0" w:line="240" w:lineRule="auto"/>
      </w:pPr>
      <w:r>
        <w:separator/>
      </w:r>
    </w:p>
  </w:endnote>
  <w:endnote w:type="continuationSeparator" w:id="0">
    <w:p w:rsidR="00856ACE" w:rsidRDefault="00856ACE" w:rsidP="00820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Medium">
    <w:altName w:val="Candara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394" w:rsidRDefault="004C3574" w:rsidP="000D452D">
    <w:pPr>
      <w:pStyle w:val="Footer"/>
      <w:rPr>
        <w:rFonts w:ascii="Albertus Medium" w:hAnsi="Albertus Medium"/>
        <w:b/>
        <w:sz w:val="16"/>
        <w:szCs w:val="16"/>
      </w:rPr>
    </w:pPr>
    <w:proofErr w:type="spellStart"/>
    <w:r>
      <w:rPr>
        <w:rFonts w:ascii="Albertus Medium" w:hAnsi="Albertus Medium"/>
        <w:b/>
        <w:sz w:val="16"/>
        <w:szCs w:val="16"/>
      </w:rPr>
      <w:t>Piuma</w:t>
    </w:r>
    <w:proofErr w:type="spellEnd"/>
    <w:r>
      <w:rPr>
        <w:rFonts w:ascii="Albertus Medium" w:hAnsi="Albertus Medium"/>
        <w:b/>
        <w:sz w:val="16"/>
        <w:szCs w:val="16"/>
      </w:rPr>
      <w:t xml:space="preserve"> </w:t>
    </w:r>
    <w:proofErr w:type="spellStart"/>
    <w:r>
      <w:rPr>
        <w:rFonts w:ascii="Albertus Medium" w:hAnsi="Albertus Medium"/>
        <w:b/>
        <w:sz w:val="16"/>
        <w:szCs w:val="16"/>
      </w:rPr>
      <w:t>Priyanka</w:t>
    </w:r>
    <w:proofErr w:type="spellEnd"/>
    <w:r>
      <w:rPr>
        <w:rFonts w:ascii="Albertus Medium" w:hAnsi="Albertus Medium"/>
        <w:b/>
        <w:sz w:val="16"/>
        <w:szCs w:val="16"/>
      </w:rPr>
      <w:t xml:space="preserve"> </w:t>
    </w:r>
    <w:proofErr w:type="spellStart"/>
    <w:r>
      <w:rPr>
        <w:rFonts w:ascii="Albertus Medium" w:hAnsi="Albertus Medium"/>
        <w:b/>
        <w:sz w:val="16"/>
        <w:szCs w:val="16"/>
      </w:rPr>
      <w:t>Endaragalle</w:t>
    </w:r>
    <w:proofErr w:type="spellEnd"/>
    <w:r>
      <w:rPr>
        <w:rFonts w:ascii="Albertus Medium" w:hAnsi="Albertus Medium"/>
        <w:b/>
        <w:sz w:val="16"/>
        <w:szCs w:val="16"/>
      </w:rPr>
      <w:t xml:space="preserve"> </w:t>
    </w:r>
    <w:proofErr w:type="spellStart"/>
    <w:r>
      <w:rPr>
        <w:rFonts w:ascii="Albertus Medium" w:hAnsi="Albertus Medium"/>
        <w:b/>
        <w:sz w:val="16"/>
        <w:szCs w:val="16"/>
      </w:rPr>
      <w:t>M.Sc</w:t>
    </w:r>
    <w:proofErr w:type="spellEnd"/>
    <w:r w:rsidR="00571AF7">
      <w:rPr>
        <w:rFonts w:ascii="Albertus Medium" w:hAnsi="Albertus Medium"/>
        <w:b/>
        <w:sz w:val="16"/>
        <w:szCs w:val="16"/>
      </w:rPr>
      <w:t xml:space="preserve"> (IM)</w:t>
    </w:r>
    <w:r>
      <w:rPr>
        <w:rFonts w:ascii="Albertus Medium" w:hAnsi="Albertus Medium"/>
        <w:b/>
        <w:sz w:val="16"/>
        <w:szCs w:val="16"/>
      </w:rPr>
      <w:t xml:space="preserve">, </w:t>
    </w:r>
    <w:proofErr w:type="spellStart"/>
    <w:r>
      <w:rPr>
        <w:rFonts w:ascii="Albertus Medium" w:hAnsi="Albertus Medium"/>
        <w:b/>
        <w:sz w:val="16"/>
        <w:szCs w:val="16"/>
      </w:rPr>
      <w:t>B.Sc</w:t>
    </w:r>
    <w:proofErr w:type="spellEnd"/>
    <w:r w:rsidR="00571AF7">
      <w:rPr>
        <w:rFonts w:ascii="Albertus Medium" w:hAnsi="Albertus Medium"/>
        <w:b/>
        <w:sz w:val="16"/>
        <w:szCs w:val="16"/>
      </w:rPr>
      <w:t xml:space="preserve"> (IT)</w:t>
    </w:r>
  </w:p>
  <w:p w:rsidR="00851917" w:rsidRPr="00915CB7" w:rsidRDefault="00851917" w:rsidP="000D452D">
    <w:pPr>
      <w:pStyle w:val="Footer"/>
      <w:rPr>
        <w:rFonts w:ascii="Tahoma" w:hAnsi="Tahoma" w:cs="Tahoma"/>
        <w:sz w:val="18"/>
        <w:szCs w:val="18"/>
      </w:rPr>
    </w:pPr>
    <w:r w:rsidRPr="00915CB7">
      <w:rPr>
        <w:rFonts w:ascii="Tahoma" w:hAnsi="Tahoma" w:cs="Tahoma"/>
        <w:b/>
        <w:sz w:val="18"/>
        <w:szCs w:val="18"/>
      </w:rPr>
      <w:tab/>
    </w:r>
    <w:r w:rsidRPr="00915CB7">
      <w:rPr>
        <w:rFonts w:ascii="Tahoma" w:hAnsi="Tahoma" w:cs="Tahoma"/>
        <w:b/>
        <w:sz w:val="18"/>
        <w:szCs w:val="18"/>
      </w:rPr>
      <w:tab/>
    </w:r>
    <w:r w:rsidRPr="00915CB7">
      <w:rPr>
        <w:rFonts w:ascii="Tahoma" w:eastAsia="Calibri" w:hAnsi="Tahoma" w:cs="Tahoma"/>
        <w:b/>
        <w:bCs/>
        <w:color w:val="5F497A" w:themeColor="accent4" w:themeShade="BF"/>
        <w:sz w:val="18"/>
        <w:szCs w:val="18"/>
      </w:rPr>
      <w:t xml:space="preserve">Page </w:t>
    </w:r>
    <w:r w:rsidR="00884E0D" w:rsidRPr="00915CB7">
      <w:rPr>
        <w:rFonts w:ascii="Tahoma" w:eastAsia="Calibri" w:hAnsi="Tahoma" w:cs="Tahoma"/>
        <w:b/>
        <w:bCs/>
        <w:color w:val="5F497A" w:themeColor="accent4" w:themeShade="BF"/>
        <w:sz w:val="18"/>
        <w:szCs w:val="18"/>
      </w:rPr>
      <w:fldChar w:fldCharType="begin"/>
    </w:r>
    <w:r w:rsidRPr="00915CB7">
      <w:rPr>
        <w:rFonts w:ascii="Tahoma" w:eastAsia="Calibri" w:hAnsi="Tahoma" w:cs="Tahoma"/>
        <w:b/>
        <w:bCs/>
        <w:color w:val="5F497A" w:themeColor="accent4" w:themeShade="BF"/>
        <w:sz w:val="18"/>
        <w:szCs w:val="18"/>
      </w:rPr>
      <w:instrText xml:space="preserve"> PAGE </w:instrText>
    </w:r>
    <w:r w:rsidR="00884E0D" w:rsidRPr="00915CB7">
      <w:rPr>
        <w:rFonts w:ascii="Tahoma" w:eastAsia="Calibri" w:hAnsi="Tahoma" w:cs="Tahoma"/>
        <w:b/>
        <w:bCs/>
        <w:color w:val="5F497A" w:themeColor="accent4" w:themeShade="BF"/>
        <w:sz w:val="18"/>
        <w:szCs w:val="18"/>
      </w:rPr>
      <w:fldChar w:fldCharType="separate"/>
    </w:r>
    <w:r w:rsidR="00893F12">
      <w:rPr>
        <w:rFonts w:ascii="Tahoma" w:eastAsia="Calibri" w:hAnsi="Tahoma" w:cs="Tahoma"/>
        <w:b/>
        <w:bCs/>
        <w:noProof/>
        <w:color w:val="5F497A" w:themeColor="accent4" w:themeShade="BF"/>
        <w:sz w:val="18"/>
        <w:szCs w:val="18"/>
      </w:rPr>
      <w:t>3</w:t>
    </w:r>
    <w:r w:rsidR="00884E0D" w:rsidRPr="00915CB7">
      <w:rPr>
        <w:rFonts w:ascii="Tahoma" w:eastAsia="Calibri" w:hAnsi="Tahoma" w:cs="Tahoma"/>
        <w:b/>
        <w:bCs/>
        <w:color w:val="5F497A" w:themeColor="accent4" w:themeShade="BF"/>
        <w:sz w:val="18"/>
        <w:szCs w:val="18"/>
      </w:rPr>
      <w:fldChar w:fldCharType="end"/>
    </w:r>
    <w:r w:rsidRPr="00915CB7">
      <w:rPr>
        <w:rFonts w:ascii="Tahoma" w:eastAsia="Calibri" w:hAnsi="Tahoma" w:cs="Tahoma"/>
        <w:b/>
        <w:bCs/>
        <w:color w:val="5F497A" w:themeColor="accent4" w:themeShade="BF"/>
        <w:sz w:val="18"/>
        <w:szCs w:val="18"/>
      </w:rPr>
      <w:t xml:space="preserve"> / </w:t>
    </w:r>
    <w:r w:rsidR="00884E0D" w:rsidRPr="00915CB7">
      <w:rPr>
        <w:rFonts w:ascii="Tahoma" w:eastAsia="Calibri" w:hAnsi="Tahoma" w:cs="Tahoma"/>
        <w:b/>
        <w:bCs/>
        <w:color w:val="5F497A" w:themeColor="accent4" w:themeShade="BF"/>
        <w:sz w:val="18"/>
        <w:szCs w:val="18"/>
      </w:rPr>
      <w:fldChar w:fldCharType="begin"/>
    </w:r>
    <w:r w:rsidRPr="00915CB7">
      <w:rPr>
        <w:rFonts w:ascii="Tahoma" w:eastAsia="Calibri" w:hAnsi="Tahoma" w:cs="Tahoma"/>
        <w:b/>
        <w:bCs/>
        <w:color w:val="5F497A" w:themeColor="accent4" w:themeShade="BF"/>
        <w:sz w:val="18"/>
        <w:szCs w:val="18"/>
      </w:rPr>
      <w:instrText xml:space="preserve"> NUMPAGES </w:instrText>
    </w:r>
    <w:r w:rsidR="00884E0D" w:rsidRPr="00915CB7">
      <w:rPr>
        <w:rFonts w:ascii="Tahoma" w:eastAsia="Calibri" w:hAnsi="Tahoma" w:cs="Tahoma"/>
        <w:b/>
        <w:bCs/>
        <w:color w:val="5F497A" w:themeColor="accent4" w:themeShade="BF"/>
        <w:sz w:val="18"/>
        <w:szCs w:val="18"/>
      </w:rPr>
      <w:fldChar w:fldCharType="separate"/>
    </w:r>
    <w:r w:rsidR="00893F12">
      <w:rPr>
        <w:rFonts w:ascii="Tahoma" w:eastAsia="Calibri" w:hAnsi="Tahoma" w:cs="Tahoma"/>
        <w:b/>
        <w:bCs/>
        <w:noProof/>
        <w:color w:val="5F497A" w:themeColor="accent4" w:themeShade="BF"/>
        <w:sz w:val="18"/>
        <w:szCs w:val="18"/>
      </w:rPr>
      <w:t>3</w:t>
    </w:r>
    <w:r w:rsidR="00884E0D" w:rsidRPr="00915CB7">
      <w:rPr>
        <w:rFonts w:ascii="Tahoma" w:eastAsia="Calibri" w:hAnsi="Tahoma" w:cs="Tahoma"/>
        <w:b/>
        <w:bCs/>
        <w:color w:val="5F497A" w:themeColor="accent4" w:themeShade="BF"/>
        <w:sz w:val="18"/>
        <w:szCs w:val="18"/>
      </w:rPr>
      <w:fldChar w:fldCharType="end"/>
    </w:r>
  </w:p>
  <w:p w:rsidR="00851917" w:rsidRPr="00915CB7" w:rsidRDefault="00851917" w:rsidP="000D452D">
    <w:pPr>
      <w:tabs>
        <w:tab w:val="center" w:pos="4680"/>
        <w:tab w:val="right" w:pos="9360"/>
        <w:tab w:val="right" w:pos="9540"/>
        <w:tab w:val="center" w:pos="9630"/>
      </w:tabs>
      <w:spacing w:after="0" w:line="240" w:lineRule="auto"/>
      <w:ind w:right="29"/>
      <w:rPr>
        <w:rFonts w:ascii="Tahoma" w:eastAsia="Calibri" w:hAnsi="Tahoma" w:cs="Tahoma"/>
        <w:sz w:val="18"/>
        <w:szCs w:val="18"/>
      </w:rPr>
    </w:pPr>
    <w:r w:rsidRPr="00915CB7">
      <w:rPr>
        <w:rFonts w:ascii="Tahoma" w:hAnsi="Tahoma" w:cs="Tahoma"/>
        <w:sz w:val="18"/>
        <w:szCs w:val="18"/>
      </w:rPr>
      <w:tab/>
    </w:r>
    <w:r>
      <w:rPr>
        <w:rFonts w:ascii="Tahoma" w:hAnsi="Tahoma" w:cs="Tahoma"/>
        <w:sz w:val="18"/>
        <w:szCs w:val="18"/>
      </w:rPr>
      <w:t xml:space="preserve">                                                              </w:t>
    </w:r>
    <w:r w:rsidR="004E2444">
      <w:rPr>
        <w:rFonts w:ascii="Tahoma" w:hAnsi="Tahoma" w:cs="Tahoma"/>
        <w:sz w:val="18"/>
        <w:szCs w:val="18"/>
      </w:rPr>
      <w:t xml:space="preserve">                        </w:t>
    </w:r>
    <w:r w:rsidR="00A11788">
      <w:rPr>
        <w:rFonts w:ascii="Tahoma" w:hAnsi="Tahoma" w:cs="Tahoma"/>
        <w:sz w:val="18"/>
        <w:szCs w:val="18"/>
      </w:rPr>
      <w:t xml:space="preserve">                                                   </w:t>
    </w:r>
    <w:r w:rsidR="004C3574">
      <w:rPr>
        <w:rFonts w:ascii="Tahoma" w:hAnsi="Tahoma" w:cs="Tahoma"/>
        <w:sz w:val="18"/>
        <w:szCs w:val="18"/>
      </w:rPr>
      <w:t xml:space="preserve">           </w:t>
    </w:r>
    <w:r w:rsidR="004C3574">
      <w:rPr>
        <w:rFonts w:ascii="Tahoma" w:eastAsia="Calibri" w:hAnsi="Tahoma" w:cs="Tahoma"/>
        <w:b/>
        <w:sz w:val="16"/>
        <w:szCs w:val="18"/>
      </w:rPr>
      <w:t xml:space="preserve"> </w:t>
    </w:r>
  </w:p>
  <w:p w:rsidR="00851917" w:rsidRPr="000D452D" w:rsidRDefault="00851917" w:rsidP="000D452D">
    <w:pPr>
      <w:pStyle w:val="Footer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ACE" w:rsidRDefault="00856ACE" w:rsidP="00820AA8">
      <w:pPr>
        <w:spacing w:after="0" w:line="240" w:lineRule="auto"/>
      </w:pPr>
      <w:r>
        <w:separator/>
      </w:r>
    </w:p>
  </w:footnote>
  <w:footnote w:type="continuationSeparator" w:id="0">
    <w:p w:rsidR="00856ACE" w:rsidRDefault="00856ACE" w:rsidP="00820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7D4670E"/>
    <w:lvl w:ilvl="0">
      <w:numFmt w:val="bullet"/>
      <w:lvlText w:val="*"/>
      <w:lvlJc w:val="left"/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2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Roman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lowerRoman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Roman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">
    <w:nsid w:val="05385CAC"/>
    <w:multiLevelType w:val="hybridMultilevel"/>
    <w:tmpl w:val="0C8E26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8B43CF"/>
    <w:multiLevelType w:val="hybridMultilevel"/>
    <w:tmpl w:val="2CC014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137B76"/>
    <w:multiLevelType w:val="hybridMultilevel"/>
    <w:tmpl w:val="6382F23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D8C606F"/>
    <w:multiLevelType w:val="hybridMultilevel"/>
    <w:tmpl w:val="8B0A6DA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>
    <w:nsid w:val="0F39315A"/>
    <w:multiLevelType w:val="multilevel"/>
    <w:tmpl w:val="EA0A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21D1931"/>
    <w:multiLevelType w:val="hybridMultilevel"/>
    <w:tmpl w:val="69AEC31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40F43CD"/>
    <w:multiLevelType w:val="hybridMultilevel"/>
    <w:tmpl w:val="A5D0BD6C"/>
    <w:lvl w:ilvl="0" w:tplc="64F232C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5"/>
        </w:tabs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25"/>
        </w:tabs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45"/>
        </w:tabs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65"/>
        </w:tabs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85"/>
        </w:tabs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05"/>
        </w:tabs>
        <w:ind w:left="6105" w:hanging="180"/>
      </w:pPr>
    </w:lvl>
  </w:abstractNum>
  <w:abstractNum w:abstractNumId="12">
    <w:nsid w:val="14D42D3D"/>
    <w:multiLevelType w:val="hybridMultilevel"/>
    <w:tmpl w:val="61381DA6"/>
    <w:lvl w:ilvl="0" w:tplc="E006F83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5"/>
        </w:tabs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25"/>
        </w:tabs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45"/>
        </w:tabs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65"/>
        </w:tabs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85"/>
        </w:tabs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05"/>
        </w:tabs>
        <w:ind w:left="6105" w:hanging="180"/>
      </w:pPr>
    </w:lvl>
  </w:abstractNum>
  <w:abstractNum w:abstractNumId="13">
    <w:nsid w:val="1826115C"/>
    <w:multiLevelType w:val="hybridMultilevel"/>
    <w:tmpl w:val="4EBAAFDE"/>
    <w:lvl w:ilvl="0" w:tplc="D8B64298">
      <w:start w:val="7"/>
      <w:numFmt w:val="decimal"/>
      <w:lvlText w:val="%1."/>
      <w:lvlJc w:val="left"/>
      <w:pPr>
        <w:tabs>
          <w:tab w:val="num" w:pos="735"/>
        </w:tabs>
        <w:ind w:left="735" w:hanging="360"/>
      </w:pPr>
      <w:rPr>
        <w:rFonts w:hint="default"/>
      </w:rPr>
    </w:lvl>
    <w:lvl w:ilvl="1" w:tplc="64F232C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14">
    <w:nsid w:val="193D6A57"/>
    <w:multiLevelType w:val="hybridMultilevel"/>
    <w:tmpl w:val="C954195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19917452"/>
    <w:multiLevelType w:val="hybridMultilevel"/>
    <w:tmpl w:val="8CECACE4"/>
    <w:lvl w:ilvl="0" w:tplc="04090005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6">
    <w:nsid w:val="1A781B65"/>
    <w:multiLevelType w:val="hybridMultilevel"/>
    <w:tmpl w:val="7532793C"/>
    <w:lvl w:ilvl="0" w:tplc="3848B022">
      <w:start w:val="1"/>
      <w:numFmt w:val="lowerLetter"/>
      <w:lvlText w:val="(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AD31BC"/>
    <w:multiLevelType w:val="multilevel"/>
    <w:tmpl w:val="820C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07C7F79"/>
    <w:multiLevelType w:val="hybridMultilevel"/>
    <w:tmpl w:val="2C3ECD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6019FD"/>
    <w:multiLevelType w:val="multilevel"/>
    <w:tmpl w:val="8BA4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0F17CA"/>
    <w:multiLevelType w:val="hybridMultilevel"/>
    <w:tmpl w:val="A47A7D3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1">
    <w:nsid w:val="4BF70B46"/>
    <w:multiLevelType w:val="hybridMultilevel"/>
    <w:tmpl w:val="6B74BF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C9C364F"/>
    <w:multiLevelType w:val="hybridMultilevel"/>
    <w:tmpl w:val="671046F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EAB2EFA"/>
    <w:multiLevelType w:val="hybridMultilevel"/>
    <w:tmpl w:val="8816256A"/>
    <w:lvl w:ilvl="0" w:tplc="939084C6">
      <w:start w:val="1"/>
      <w:numFmt w:val="bullet"/>
      <w:lvlText w:val=""/>
      <w:lvlJc w:val="left"/>
      <w:pPr>
        <w:tabs>
          <w:tab w:val="num" w:pos="877"/>
        </w:tabs>
        <w:ind w:left="877" w:hanging="227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450"/>
        </w:tabs>
        <w:ind w:left="24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70"/>
        </w:tabs>
        <w:ind w:left="3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90"/>
        </w:tabs>
        <w:ind w:left="3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10"/>
        </w:tabs>
        <w:ind w:left="4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30"/>
        </w:tabs>
        <w:ind w:left="5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50"/>
        </w:tabs>
        <w:ind w:left="6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70"/>
        </w:tabs>
        <w:ind w:left="6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90"/>
        </w:tabs>
        <w:ind w:left="7490" w:hanging="360"/>
      </w:pPr>
      <w:rPr>
        <w:rFonts w:ascii="Wingdings" w:hAnsi="Wingdings" w:hint="default"/>
      </w:rPr>
    </w:lvl>
  </w:abstractNum>
  <w:abstractNum w:abstractNumId="24">
    <w:nsid w:val="583F426F"/>
    <w:multiLevelType w:val="hybridMultilevel"/>
    <w:tmpl w:val="C2BACB1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8EA5F46"/>
    <w:multiLevelType w:val="hybridMultilevel"/>
    <w:tmpl w:val="822A0EC6"/>
    <w:lvl w:ilvl="0" w:tplc="22CE7E2C">
      <w:start w:val="1"/>
      <w:numFmt w:val="lowerLetter"/>
      <w:lvlText w:val="%1)"/>
      <w:lvlJc w:val="left"/>
      <w:pPr>
        <w:ind w:left="72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CA63FE"/>
    <w:multiLevelType w:val="hybridMultilevel"/>
    <w:tmpl w:val="C99CFA6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64BD0478"/>
    <w:multiLevelType w:val="hybridMultilevel"/>
    <w:tmpl w:val="4B8823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2836C6"/>
    <w:multiLevelType w:val="hybridMultilevel"/>
    <w:tmpl w:val="FD428146"/>
    <w:lvl w:ilvl="0" w:tplc="040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9">
    <w:nsid w:val="72B96928"/>
    <w:multiLevelType w:val="hybridMultilevel"/>
    <w:tmpl w:val="FE7443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7C2A3C"/>
    <w:multiLevelType w:val="hybridMultilevel"/>
    <w:tmpl w:val="EE8AB17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>
    <w:nsid w:val="740243B6"/>
    <w:multiLevelType w:val="hybridMultilevel"/>
    <w:tmpl w:val="E4CCE656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2">
    <w:nsid w:val="76E346BB"/>
    <w:multiLevelType w:val="hybridMultilevel"/>
    <w:tmpl w:val="41D4B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12"/>
  </w:num>
  <w:num w:numId="4">
    <w:abstractNumId w:val="28"/>
  </w:num>
  <w:num w:numId="5">
    <w:abstractNumId w:val="5"/>
  </w:num>
  <w:num w:numId="6">
    <w:abstractNumId w:val="15"/>
  </w:num>
  <w:num w:numId="7">
    <w:abstractNumId w:val="13"/>
  </w:num>
  <w:num w:numId="8">
    <w:abstractNumId w:val="7"/>
  </w:num>
  <w:num w:numId="9">
    <w:abstractNumId w:val="26"/>
  </w:num>
  <w:num w:numId="10">
    <w:abstractNumId w:val="10"/>
  </w:num>
  <w:num w:numId="11">
    <w:abstractNumId w:val="24"/>
  </w:num>
  <w:num w:numId="12">
    <w:abstractNumId w:val="31"/>
  </w:num>
  <w:num w:numId="13">
    <w:abstractNumId w:val="22"/>
  </w:num>
  <w:num w:numId="14">
    <w:abstractNumId w:val="21"/>
  </w:num>
  <w:num w:numId="15">
    <w:abstractNumId w:val="27"/>
  </w:num>
  <w:num w:numId="16">
    <w:abstractNumId w:val="11"/>
  </w:num>
  <w:num w:numId="17">
    <w:abstractNumId w:val="29"/>
  </w:num>
  <w:num w:numId="18">
    <w:abstractNumId w:val="18"/>
  </w:num>
  <w:num w:numId="19">
    <w:abstractNumId w:val="8"/>
  </w:num>
  <w:num w:numId="20">
    <w:abstractNumId w:val="32"/>
  </w:num>
  <w:num w:numId="21">
    <w:abstractNumId w:val="1"/>
  </w:num>
  <w:num w:numId="22">
    <w:abstractNumId w:val="1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2"/>
  </w:num>
  <w:num w:numId="24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5">
    <w:abstractNumId w:val="3"/>
  </w:num>
  <w:num w:numId="26">
    <w:abstractNumId w:val="23"/>
  </w:num>
  <w:num w:numId="27">
    <w:abstractNumId w:val="20"/>
  </w:num>
  <w:num w:numId="28">
    <w:abstractNumId w:val="9"/>
  </w:num>
  <w:num w:numId="29">
    <w:abstractNumId w:val="16"/>
  </w:num>
  <w:num w:numId="30">
    <w:abstractNumId w:val="1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14"/>
  </w:num>
  <w:num w:numId="32">
    <w:abstractNumId w:val="30"/>
  </w:num>
  <w:num w:numId="33">
    <w:abstractNumId w:val="4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/>
  <w:rsids>
    <w:rsidRoot w:val="00DD0D78"/>
    <w:rsid w:val="00004DD4"/>
    <w:rsid w:val="00011A36"/>
    <w:rsid w:val="00020C0A"/>
    <w:rsid w:val="00040332"/>
    <w:rsid w:val="000500A6"/>
    <w:rsid w:val="000508D7"/>
    <w:rsid w:val="000566B1"/>
    <w:rsid w:val="00065456"/>
    <w:rsid w:val="00077721"/>
    <w:rsid w:val="000945D9"/>
    <w:rsid w:val="000B3E8D"/>
    <w:rsid w:val="000D452D"/>
    <w:rsid w:val="000E116D"/>
    <w:rsid w:val="000E71A3"/>
    <w:rsid w:val="000F3130"/>
    <w:rsid w:val="000F6D99"/>
    <w:rsid w:val="00100C73"/>
    <w:rsid w:val="001109A2"/>
    <w:rsid w:val="00127C04"/>
    <w:rsid w:val="00141663"/>
    <w:rsid w:val="00144332"/>
    <w:rsid w:val="00146205"/>
    <w:rsid w:val="00152D11"/>
    <w:rsid w:val="00154622"/>
    <w:rsid w:val="00166F74"/>
    <w:rsid w:val="00174DA2"/>
    <w:rsid w:val="00183259"/>
    <w:rsid w:val="00193417"/>
    <w:rsid w:val="001B1194"/>
    <w:rsid w:val="001B20C5"/>
    <w:rsid w:val="001B5CD7"/>
    <w:rsid w:val="001C66B1"/>
    <w:rsid w:val="001C76B8"/>
    <w:rsid w:val="001E548F"/>
    <w:rsid w:val="001F4CE4"/>
    <w:rsid w:val="001F6876"/>
    <w:rsid w:val="002020C7"/>
    <w:rsid w:val="0021341A"/>
    <w:rsid w:val="00214D4F"/>
    <w:rsid w:val="00226236"/>
    <w:rsid w:val="00226A40"/>
    <w:rsid w:val="002371AE"/>
    <w:rsid w:val="00241307"/>
    <w:rsid w:val="00252A0E"/>
    <w:rsid w:val="00252CDC"/>
    <w:rsid w:val="00263ADA"/>
    <w:rsid w:val="002861A0"/>
    <w:rsid w:val="00290C1C"/>
    <w:rsid w:val="002938E6"/>
    <w:rsid w:val="002A16DA"/>
    <w:rsid w:val="002B6AA3"/>
    <w:rsid w:val="002C41A0"/>
    <w:rsid w:val="002D2B0C"/>
    <w:rsid w:val="002D4A9E"/>
    <w:rsid w:val="002D7CFA"/>
    <w:rsid w:val="00300BBF"/>
    <w:rsid w:val="003043A0"/>
    <w:rsid w:val="003061D9"/>
    <w:rsid w:val="00316D33"/>
    <w:rsid w:val="0033212D"/>
    <w:rsid w:val="003443F5"/>
    <w:rsid w:val="003505A0"/>
    <w:rsid w:val="003627DF"/>
    <w:rsid w:val="00374C68"/>
    <w:rsid w:val="00376D53"/>
    <w:rsid w:val="0038391A"/>
    <w:rsid w:val="003945A1"/>
    <w:rsid w:val="003B7DBA"/>
    <w:rsid w:val="003D7634"/>
    <w:rsid w:val="003E0D87"/>
    <w:rsid w:val="003E7F17"/>
    <w:rsid w:val="003F0216"/>
    <w:rsid w:val="003F4F43"/>
    <w:rsid w:val="003F5C33"/>
    <w:rsid w:val="00405514"/>
    <w:rsid w:val="00407659"/>
    <w:rsid w:val="00420684"/>
    <w:rsid w:val="0042594E"/>
    <w:rsid w:val="00434580"/>
    <w:rsid w:val="00455DF2"/>
    <w:rsid w:val="00464260"/>
    <w:rsid w:val="00470427"/>
    <w:rsid w:val="00486D6A"/>
    <w:rsid w:val="00490FEA"/>
    <w:rsid w:val="00494DB7"/>
    <w:rsid w:val="004A06F3"/>
    <w:rsid w:val="004A1697"/>
    <w:rsid w:val="004A706B"/>
    <w:rsid w:val="004B4384"/>
    <w:rsid w:val="004B4568"/>
    <w:rsid w:val="004C0E90"/>
    <w:rsid w:val="004C3574"/>
    <w:rsid w:val="004E2444"/>
    <w:rsid w:val="004E596B"/>
    <w:rsid w:val="004E7E2E"/>
    <w:rsid w:val="005004FC"/>
    <w:rsid w:val="0053227D"/>
    <w:rsid w:val="0054305E"/>
    <w:rsid w:val="00557F4C"/>
    <w:rsid w:val="00562C4B"/>
    <w:rsid w:val="00566CE3"/>
    <w:rsid w:val="00567C9D"/>
    <w:rsid w:val="00571AF7"/>
    <w:rsid w:val="005722E1"/>
    <w:rsid w:val="00586F39"/>
    <w:rsid w:val="005955B3"/>
    <w:rsid w:val="00595EAE"/>
    <w:rsid w:val="005A2726"/>
    <w:rsid w:val="005B1604"/>
    <w:rsid w:val="005B7648"/>
    <w:rsid w:val="005C2048"/>
    <w:rsid w:val="005C423B"/>
    <w:rsid w:val="005C552C"/>
    <w:rsid w:val="005E0B78"/>
    <w:rsid w:val="00601337"/>
    <w:rsid w:val="00610E24"/>
    <w:rsid w:val="00611472"/>
    <w:rsid w:val="006202A9"/>
    <w:rsid w:val="006237D2"/>
    <w:rsid w:val="00631277"/>
    <w:rsid w:val="0063639F"/>
    <w:rsid w:val="006517AC"/>
    <w:rsid w:val="00661021"/>
    <w:rsid w:val="0066174C"/>
    <w:rsid w:val="0066526D"/>
    <w:rsid w:val="006769C2"/>
    <w:rsid w:val="006A6570"/>
    <w:rsid w:val="006A6630"/>
    <w:rsid w:val="006A75A9"/>
    <w:rsid w:val="006B009A"/>
    <w:rsid w:val="006B3BDB"/>
    <w:rsid w:val="006C7043"/>
    <w:rsid w:val="006D47B8"/>
    <w:rsid w:val="006E3FDB"/>
    <w:rsid w:val="006F202A"/>
    <w:rsid w:val="00711401"/>
    <w:rsid w:val="00712C4D"/>
    <w:rsid w:val="0071429C"/>
    <w:rsid w:val="00720DDE"/>
    <w:rsid w:val="007335D7"/>
    <w:rsid w:val="0073396E"/>
    <w:rsid w:val="00744F3A"/>
    <w:rsid w:val="00761FFF"/>
    <w:rsid w:val="0076483D"/>
    <w:rsid w:val="00770E41"/>
    <w:rsid w:val="007767A2"/>
    <w:rsid w:val="007A330C"/>
    <w:rsid w:val="007A4267"/>
    <w:rsid w:val="007D06F5"/>
    <w:rsid w:val="007D0B17"/>
    <w:rsid w:val="007D0C4D"/>
    <w:rsid w:val="007D22CC"/>
    <w:rsid w:val="007E350A"/>
    <w:rsid w:val="007E4D48"/>
    <w:rsid w:val="007F7979"/>
    <w:rsid w:val="007F7D70"/>
    <w:rsid w:val="00801BCB"/>
    <w:rsid w:val="008036E1"/>
    <w:rsid w:val="00805551"/>
    <w:rsid w:val="00807F48"/>
    <w:rsid w:val="0081210F"/>
    <w:rsid w:val="00820AA8"/>
    <w:rsid w:val="00822F4C"/>
    <w:rsid w:val="0083123C"/>
    <w:rsid w:val="008322D4"/>
    <w:rsid w:val="008445BD"/>
    <w:rsid w:val="00851917"/>
    <w:rsid w:val="00856ACE"/>
    <w:rsid w:val="00860493"/>
    <w:rsid w:val="0086100D"/>
    <w:rsid w:val="00863CF4"/>
    <w:rsid w:val="008678C1"/>
    <w:rsid w:val="00871E5D"/>
    <w:rsid w:val="0087203F"/>
    <w:rsid w:val="008734C9"/>
    <w:rsid w:val="00881BD3"/>
    <w:rsid w:val="00883411"/>
    <w:rsid w:val="00884E0D"/>
    <w:rsid w:val="00893F12"/>
    <w:rsid w:val="00896D4F"/>
    <w:rsid w:val="008A1CD4"/>
    <w:rsid w:val="008A38EE"/>
    <w:rsid w:val="008A69C3"/>
    <w:rsid w:val="008B21B0"/>
    <w:rsid w:val="008C1867"/>
    <w:rsid w:val="008D1635"/>
    <w:rsid w:val="008D2919"/>
    <w:rsid w:val="008E1C5D"/>
    <w:rsid w:val="008E1ED3"/>
    <w:rsid w:val="008E2F42"/>
    <w:rsid w:val="008E47F8"/>
    <w:rsid w:val="008F4D2C"/>
    <w:rsid w:val="008F7970"/>
    <w:rsid w:val="009027E2"/>
    <w:rsid w:val="00915CB7"/>
    <w:rsid w:val="0091708C"/>
    <w:rsid w:val="00927243"/>
    <w:rsid w:val="00931AAF"/>
    <w:rsid w:val="009354E6"/>
    <w:rsid w:val="009417A2"/>
    <w:rsid w:val="00944D8C"/>
    <w:rsid w:val="009535E5"/>
    <w:rsid w:val="00957680"/>
    <w:rsid w:val="00966FBE"/>
    <w:rsid w:val="00973081"/>
    <w:rsid w:val="00973A03"/>
    <w:rsid w:val="00977526"/>
    <w:rsid w:val="00985E45"/>
    <w:rsid w:val="00995E05"/>
    <w:rsid w:val="00997C7A"/>
    <w:rsid w:val="009B287A"/>
    <w:rsid w:val="009C5603"/>
    <w:rsid w:val="009C5D5D"/>
    <w:rsid w:val="009C6F2F"/>
    <w:rsid w:val="009C77BC"/>
    <w:rsid w:val="009D4329"/>
    <w:rsid w:val="009D535B"/>
    <w:rsid w:val="009D75A5"/>
    <w:rsid w:val="009E2F3B"/>
    <w:rsid w:val="009E6ED3"/>
    <w:rsid w:val="009F2937"/>
    <w:rsid w:val="009F3348"/>
    <w:rsid w:val="009F5CD4"/>
    <w:rsid w:val="00A055D1"/>
    <w:rsid w:val="00A11788"/>
    <w:rsid w:val="00A144C8"/>
    <w:rsid w:val="00A32D4B"/>
    <w:rsid w:val="00A33078"/>
    <w:rsid w:val="00A41BF9"/>
    <w:rsid w:val="00A43394"/>
    <w:rsid w:val="00A73410"/>
    <w:rsid w:val="00A73475"/>
    <w:rsid w:val="00A801CF"/>
    <w:rsid w:val="00A977B4"/>
    <w:rsid w:val="00AA0135"/>
    <w:rsid w:val="00AA05D5"/>
    <w:rsid w:val="00AA2CCD"/>
    <w:rsid w:val="00AA3B6C"/>
    <w:rsid w:val="00AA4974"/>
    <w:rsid w:val="00AA4B51"/>
    <w:rsid w:val="00AB2B1D"/>
    <w:rsid w:val="00AB5BE9"/>
    <w:rsid w:val="00AC188B"/>
    <w:rsid w:val="00AC53C9"/>
    <w:rsid w:val="00AE0C40"/>
    <w:rsid w:val="00B007FC"/>
    <w:rsid w:val="00B015D1"/>
    <w:rsid w:val="00B12A0C"/>
    <w:rsid w:val="00B42FE2"/>
    <w:rsid w:val="00B510CF"/>
    <w:rsid w:val="00B52751"/>
    <w:rsid w:val="00B549E5"/>
    <w:rsid w:val="00B57353"/>
    <w:rsid w:val="00B60021"/>
    <w:rsid w:val="00B618F0"/>
    <w:rsid w:val="00B63094"/>
    <w:rsid w:val="00B7653F"/>
    <w:rsid w:val="00B85268"/>
    <w:rsid w:val="00B96B48"/>
    <w:rsid w:val="00BA4619"/>
    <w:rsid w:val="00BB35E1"/>
    <w:rsid w:val="00BB6AB8"/>
    <w:rsid w:val="00BB7488"/>
    <w:rsid w:val="00BC4E8F"/>
    <w:rsid w:val="00BC575F"/>
    <w:rsid w:val="00BD5CBA"/>
    <w:rsid w:val="00BE2906"/>
    <w:rsid w:val="00BE3472"/>
    <w:rsid w:val="00C265E2"/>
    <w:rsid w:val="00C27561"/>
    <w:rsid w:val="00C34A10"/>
    <w:rsid w:val="00C34AB5"/>
    <w:rsid w:val="00C4196C"/>
    <w:rsid w:val="00C94988"/>
    <w:rsid w:val="00C94AB1"/>
    <w:rsid w:val="00C9682C"/>
    <w:rsid w:val="00CA3672"/>
    <w:rsid w:val="00CA6D2E"/>
    <w:rsid w:val="00CB66E5"/>
    <w:rsid w:val="00CC4DAF"/>
    <w:rsid w:val="00CC62A4"/>
    <w:rsid w:val="00CC6CC5"/>
    <w:rsid w:val="00CD5E33"/>
    <w:rsid w:val="00CD6A41"/>
    <w:rsid w:val="00CF0745"/>
    <w:rsid w:val="00D15615"/>
    <w:rsid w:val="00D221E0"/>
    <w:rsid w:val="00D23B27"/>
    <w:rsid w:val="00D24A92"/>
    <w:rsid w:val="00D30476"/>
    <w:rsid w:val="00D3207C"/>
    <w:rsid w:val="00D32518"/>
    <w:rsid w:val="00D3564C"/>
    <w:rsid w:val="00D42D5C"/>
    <w:rsid w:val="00D43A3C"/>
    <w:rsid w:val="00D570C6"/>
    <w:rsid w:val="00D610BA"/>
    <w:rsid w:val="00D71BD1"/>
    <w:rsid w:val="00D71C20"/>
    <w:rsid w:val="00D71FB6"/>
    <w:rsid w:val="00D76633"/>
    <w:rsid w:val="00D82FC6"/>
    <w:rsid w:val="00DA0C0E"/>
    <w:rsid w:val="00DA6930"/>
    <w:rsid w:val="00DB6C31"/>
    <w:rsid w:val="00DC28F0"/>
    <w:rsid w:val="00DC3FC2"/>
    <w:rsid w:val="00DD0D78"/>
    <w:rsid w:val="00DD2DD0"/>
    <w:rsid w:val="00DE0C5F"/>
    <w:rsid w:val="00DE3A80"/>
    <w:rsid w:val="00DF260F"/>
    <w:rsid w:val="00DF4D6D"/>
    <w:rsid w:val="00E123AB"/>
    <w:rsid w:val="00E31FD8"/>
    <w:rsid w:val="00E336EF"/>
    <w:rsid w:val="00E446F5"/>
    <w:rsid w:val="00E53227"/>
    <w:rsid w:val="00E54458"/>
    <w:rsid w:val="00E562F3"/>
    <w:rsid w:val="00E66F04"/>
    <w:rsid w:val="00E6798C"/>
    <w:rsid w:val="00E85389"/>
    <w:rsid w:val="00E85E00"/>
    <w:rsid w:val="00E85F74"/>
    <w:rsid w:val="00E95AE4"/>
    <w:rsid w:val="00EA13F8"/>
    <w:rsid w:val="00EB5339"/>
    <w:rsid w:val="00EB676F"/>
    <w:rsid w:val="00EC4433"/>
    <w:rsid w:val="00ED2DFB"/>
    <w:rsid w:val="00ED767A"/>
    <w:rsid w:val="00ED77AF"/>
    <w:rsid w:val="00EE22A9"/>
    <w:rsid w:val="00EF1C33"/>
    <w:rsid w:val="00EF633A"/>
    <w:rsid w:val="00EF7832"/>
    <w:rsid w:val="00F019E3"/>
    <w:rsid w:val="00F0202A"/>
    <w:rsid w:val="00F128DF"/>
    <w:rsid w:val="00F129BD"/>
    <w:rsid w:val="00F12EA0"/>
    <w:rsid w:val="00F15D4E"/>
    <w:rsid w:val="00F1753F"/>
    <w:rsid w:val="00F23109"/>
    <w:rsid w:val="00F23CD2"/>
    <w:rsid w:val="00F25D60"/>
    <w:rsid w:val="00F40B16"/>
    <w:rsid w:val="00F443F8"/>
    <w:rsid w:val="00F45482"/>
    <w:rsid w:val="00F5560D"/>
    <w:rsid w:val="00F5703E"/>
    <w:rsid w:val="00F85FDC"/>
    <w:rsid w:val="00F97BD6"/>
    <w:rsid w:val="00FA37CC"/>
    <w:rsid w:val="00FB09EA"/>
    <w:rsid w:val="00FC70B9"/>
    <w:rsid w:val="00FD0C85"/>
    <w:rsid w:val="00FD0DD7"/>
    <w:rsid w:val="00FD478C"/>
    <w:rsid w:val="00FE4450"/>
    <w:rsid w:val="00FF2A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078"/>
  </w:style>
  <w:style w:type="paragraph" w:styleId="Heading1">
    <w:name w:val="heading 1"/>
    <w:basedOn w:val="Normal"/>
    <w:next w:val="Normal"/>
    <w:link w:val="Heading1Char"/>
    <w:uiPriority w:val="9"/>
    <w:qFormat/>
    <w:rsid w:val="006517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AA8"/>
  </w:style>
  <w:style w:type="paragraph" w:styleId="Footer">
    <w:name w:val="footer"/>
    <w:basedOn w:val="Normal"/>
    <w:link w:val="FooterChar"/>
    <w:uiPriority w:val="99"/>
    <w:unhideWhenUsed/>
    <w:rsid w:val="00820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AA8"/>
  </w:style>
  <w:style w:type="paragraph" w:styleId="ListParagraph">
    <w:name w:val="List Paragraph"/>
    <w:basedOn w:val="Normal"/>
    <w:uiPriority w:val="34"/>
    <w:qFormat/>
    <w:rsid w:val="00611472"/>
    <w:pPr>
      <w:ind w:left="720"/>
      <w:contextualSpacing/>
    </w:pPr>
  </w:style>
  <w:style w:type="table" w:styleId="TableGrid">
    <w:name w:val="Table Grid"/>
    <w:basedOn w:val="TableNormal"/>
    <w:uiPriority w:val="59"/>
    <w:rsid w:val="00611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611472"/>
    <w:pPr>
      <w:spacing w:after="0" w:line="240" w:lineRule="auto"/>
      <w:jc w:val="both"/>
    </w:pPr>
    <w:rPr>
      <w:rFonts w:ascii="Arial Narrow" w:eastAsia="Times New Roman" w:hAnsi="Arial Narrow" w:cs="Arial"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11472"/>
    <w:rPr>
      <w:rFonts w:ascii="Arial Narrow" w:eastAsia="Times New Roman" w:hAnsi="Arial Narrow" w:cs="Arial"/>
      <w:bCs/>
      <w:sz w:val="24"/>
      <w:szCs w:val="24"/>
    </w:rPr>
  </w:style>
  <w:style w:type="paragraph" w:customStyle="1" w:styleId="CharCharChar2CharCharChar">
    <w:name w:val="Char Char Char2 Char Char Char"/>
    <w:basedOn w:val="Normal"/>
    <w:rsid w:val="003E0D87"/>
    <w:pPr>
      <w:spacing w:after="160" w:line="240" w:lineRule="exact"/>
    </w:pPr>
    <w:rPr>
      <w:rFonts w:ascii="Arial" w:eastAsia="Times New Roman" w:hAnsi="Arial" w:cs="Arial"/>
      <w:sz w:val="20"/>
      <w:szCs w:val="20"/>
    </w:rPr>
  </w:style>
  <w:style w:type="character" w:styleId="Strong">
    <w:name w:val="Strong"/>
    <w:qFormat/>
    <w:rsid w:val="003E0D87"/>
    <w:rPr>
      <w:b/>
      <w:bCs/>
    </w:rPr>
  </w:style>
  <w:style w:type="paragraph" w:customStyle="1" w:styleId="Objective">
    <w:name w:val="Objective"/>
    <w:basedOn w:val="Normal"/>
    <w:next w:val="BodyText"/>
    <w:link w:val="ObjectiveChar"/>
    <w:rsid w:val="008445BD"/>
    <w:pPr>
      <w:spacing w:before="240" w:after="220" w:line="220" w:lineRule="atLeast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ObjectiveChar">
    <w:name w:val="Objective Char"/>
    <w:link w:val="Objective"/>
    <w:rsid w:val="008445BD"/>
    <w:rPr>
      <w:rFonts w:ascii="Arial" w:eastAsia="Times New Roman" w:hAnsi="Arial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23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rsid w:val="00B12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12A0C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6526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6526D"/>
  </w:style>
  <w:style w:type="paragraph" w:styleId="BodyTextIndent3">
    <w:name w:val="Body Text Indent 3"/>
    <w:basedOn w:val="Normal"/>
    <w:link w:val="BodyTextIndent3Char"/>
    <w:rsid w:val="009E6ED3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E6ED3"/>
    <w:rPr>
      <w:rFonts w:ascii="Times New Roman" w:eastAsia="Times New Roman" w:hAnsi="Times New Roman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rsid w:val="009E6ED3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9E6ED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8A38E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17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oliya.p@sliit.l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Hasith Perera</cp:lastModifiedBy>
  <cp:revision>8</cp:revision>
  <cp:lastPrinted>2014-03-03T04:56:00Z</cp:lastPrinted>
  <dcterms:created xsi:type="dcterms:W3CDTF">2016-05-02T19:34:00Z</dcterms:created>
  <dcterms:modified xsi:type="dcterms:W3CDTF">2016-05-23T19:12:00Z</dcterms:modified>
</cp:coreProperties>
</file>